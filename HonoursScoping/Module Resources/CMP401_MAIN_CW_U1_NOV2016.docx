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8A4" w:rsidRDefault="00F678A4" w:rsidP="00DA4D81">
      <w:pPr>
        <w:pStyle w:val="Heading1"/>
        <w:jc w:val="center"/>
        <w:rPr>
          <w:rFonts w:ascii="Verdana" w:hAnsi="Verdana"/>
          <w:b/>
          <w:szCs w:val="24"/>
        </w:rPr>
      </w:pPr>
      <w:bookmarkStart w:id="0" w:name="_GoBack"/>
      <w:r>
        <w:rPr>
          <w:rFonts w:ascii="Verdana" w:hAnsi="Verdana"/>
          <w:noProof/>
          <w:sz w:val="36"/>
          <w:szCs w:val="36"/>
          <w:lang w:eastAsia="en-GB"/>
        </w:rPr>
        <w:drawing>
          <wp:inline distT="0" distB="0" distL="0" distR="0" wp14:anchorId="42A2C781" wp14:editId="79CC6565">
            <wp:extent cx="5263515" cy="2527300"/>
            <wp:effectExtent l="0" t="0" r="0" b="12700"/>
            <wp:docPr id="1" name="Picture 1" descr="SAM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G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3515" cy="2527300"/>
                    </a:xfrm>
                    <a:prstGeom prst="rect">
                      <a:avLst/>
                    </a:prstGeom>
                    <a:noFill/>
                    <a:ln>
                      <a:noFill/>
                    </a:ln>
                  </pic:spPr>
                </pic:pic>
              </a:graphicData>
            </a:graphic>
          </wp:inline>
        </w:drawing>
      </w:r>
      <w:bookmarkEnd w:id="0"/>
    </w:p>
    <w:p w:rsidR="00D52FBD" w:rsidRDefault="00D52FBD" w:rsidP="00DA4D81">
      <w:pPr>
        <w:pStyle w:val="Heading1"/>
        <w:jc w:val="center"/>
        <w:rPr>
          <w:rFonts w:ascii="Verdana" w:hAnsi="Verdana"/>
          <w:b/>
          <w:szCs w:val="24"/>
        </w:rPr>
      </w:pPr>
    </w:p>
    <w:p w:rsidR="00D52FBD" w:rsidRDefault="00D52FBD" w:rsidP="00DA4D81">
      <w:pPr>
        <w:pStyle w:val="Heading1"/>
        <w:jc w:val="center"/>
        <w:rPr>
          <w:rFonts w:asciiTheme="minorHAnsi" w:hAnsiTheme="minorHAnsi"/>
          <w:b/>
          <w:sz w:val="28"/>
          <w:szCs w:val="28"/>
        </w:rPr>
      </w:pPr>
    </w:p>
    <w:p w:rsidR="00DA4D81" w:rsidRPr="00D52FBD" w:rsidRDefault="00DA4D81" w:rsidP="00DA4D81">
      <w:pPr>
        <w:pStyle w:val="Heading1"/>
        <w:jc w:val="center"/>
        <w:rPr>
          <w:rFonts w:asciiTheme="minorHAnsi" w:hAnsiTheme="minorHAnsi"/>
          <w:sz w:val="28"/>
          <w:szCs w:val="28"/>
        </w:rPr>
      </w:pPr>
      <w:r w:rsidRPr="00D52FBD">
        <w:rPr>
          <w:rFonts w:asciiTheme="minorHAnsi" w:hAnsiTheme="minorHAnsi"/>
          <w:b/>
          <w:sz w:val="28"/>
          <w:szCs w:val="28"/>
        </w:rPr>
        <w:t>CMP401 Honours Project Scoping and Proposal</w:t>
      </w:r>
    </w:p>
    <w:p w:rsidR="00B015EC" w:rsidRDefault="00B015EC" w:rsidP="00B015EC">
      <w:pPr>
        <w:pStyle w:val="Heading1"/>
        <w:jc w:val="center"/>
        <w:rPr>
          <w:rFonts w:asciiTheme="minorHAnsi" w:hAnsiTheme="minorHAnsi"/>
          <w:b/>
          <w:sz w:val="28"/>
          <w:szCs w:val="28"/>
        </w:rPr>
      </w:pPr>
      <w:r>
        <w:rPr>
          <w:rFonts w:asciiTheme="minorHAnsi" w:hAnsiTheme="minorHAnsi"/>
          <w:b/>
          <w:sz w:val="28"/>
          <w:szCs w:val="28"/>
        </w:rPr>
        <w:t xml:space="preserve">Unit 1 - </w:t>
      </w:r>
      <w:r w:rsidRPr="00D52FBD">
        <w:rPr>
          <w:rFonts w:asciiTheme="minorHAnsi" w:hAnsiTheme="minorHAnsi"/>
          <w:b/>
          <w:sz w:val="28"/>
          <w:szCs w:val="28"/>
        </w:rPr>
        <w:t>Project Proposal</w:t>
      </w:r>
    </w:p>
    <w:p w:rsidR="00B015EC" w:rsidRDefault="00B015EC" w:rsidP="00B015EC">
      <w:pPr>
        <w:jc w:val="center"/>
        <w:rPr>
          <w:rFonts w:asciiTheme="minorHAnsi" w:hAnsiTheme="minorHAnsi"/>
          <w:lang w:eastAsia="en-US"/>
        </w:rPr>
      </w:pPr>
    </w:p>
    <w:p w:rsidR="00B015EC" w:rsidRPr="00B015EC" w:rsidRDefault="00B015EC" w:rsidP="00B015EC">
      <w:pPr>
        <w:jc w:val="center"/>
        <w:rPr>
          <w:rFonts w:asciiTheme="minorHAnsi" w:hAnsiTheme="minorHAnsi"/>
          <w:b/>
          <w:sz w:val="28"/>
          <w:szCs w:val="28"/>
          <w:lang w:eastAsia="en-US"/>
        </w:rPr>
      </w:pPr>
      <w:r w:rsidRPr="00B015EC">
        <w:rPr>
          <w:rFonts w:asciiTheme="minorHAnsi" w:hAnsiTheme="minorHAnsi"/>
          <w:b/>
          <w:sz w:val="28"/>
          <w:szCs w:val="28"/>
          <w:lang w:eastAsia="en-US"/>
        </w:rPr>
        <w:t>MAIN</w:t>
      </w:r>
    </w:p>
    <w:p w:rsidR="00B015EC" w:rsidRPr="00B015EC" w:rsidRDefault="00B015EC" w:rsidP="00B015EC">
      <w:pPr>
        <w:rPr>
          <w:lang w:eastAsia="en-US"/>
        </w:rPr>
      </w:pPr>
    </w:p>
    <w:p w:rsidR="00B015EC" w:rsidRPr="00B015EC" w:rsidRDefault="00B015EC" w:rsidP="00B015EC">
      <w:pPr>
        <w:pStyle w:val="Heading1"/>
        <w:numPr>
          <w:ilvl w:val="0"/>
          <w:numId w:val="7"/>
        </w:numPr>
        <w:suppressAutoHyphens/>
        <w:jc w:val="center"/>
        <w:rPr>
          <w:rFonts w:asciiTheme="minorHAnsi" w:hAnsiTheme="minorHAnsi"/>
          <w:b/>
          <w:sz w:val="28"/>
          <w:szCs w:val="28"/>
          <w:shd w:val="clear" w:color="auto" w:fill="FFFF00"/>
        </w:rPr>
      </w:pPr>
    </w:p>
    <w:p w:rsidR="00B015EC" w:rsidRDefault="00B015EC" w:rsidP="00B015EC">
      <w:pPr>
        <w:pStyle w:val="Heading1"/>
        <w:numPr>
          <w:ilvl w:val="0"/>
          <w:numId w:val="7"/>
        </w:numPr>
        <w:suppressAutoHyphens/>
        <w:jc w:val="center"/>
        <w:rPr>
          <w:rFonts w:asciiTheme="minorHAnsi" w:hAnsiTheme="minorHAnsi"/>
          <w:b/>
          <w:sz w:val="28"/>
          <w:szCs w:val="28"/>
        </w:rPr>
      </w:pPr>
      <w:r w:rsidRPr="00627182">
        <w:rPr>
          <w:rFonts w:asciiTheme="minorHAnsi" w:hAnsiTheme="minorHAnsi"/>
          <w:b/>
          <w:sz w:val="28"/>
          <w:szCs w:val="28"/>
        </w:rPr>
        <w:t>Session 2016/17</w:t>
      </w:r>
    </w:p>
    <w:p w:rsidR="00B015EC" w:rsidRDefault="00B015EC" w:rsidP="00B015EC">
      <w:pPr>
        <w:rPr>
          <w:lang w:eastAsia="en-US"/>
        </w:rPr>
      </w:pPr>
    </w:p>
    <w:p w:rsidR="00B015EC" w:rsidRDefault="00B015EC" w:rsidP="00B015EC">
      <w:pPr>
        <w:pStyle w:val="Heading2"/>
        <w:numPr>
          <w:ilvl w:val="1"/>
          <w:numId w:val="7"/>
        </w:numPr>
        <w:suppressAutoHyphens/>
        <w:rPr>
          <w:rFonts w:asciiTheme="minorHAnsi" w:hAnsiTheme="minorHAnsi"/>
          <w:sz w:val="28"/>
          <w:szCs w:val="28"/>
        </w:rPr>
      </w:pPr>
    </w:p>
    <w:p w:rsidR="00B015EC" w:rsidRPr="00627182" w:rsidRDefault="00B015EC" w:rsidP="00B015EC">
      <w:pPr>
        <w:pStyle w:val="Heading2"/>
        <w:numPr>
          <w:ilvl w:val="1"/>
          <w:numId w:val="7"/>
        </w:numPr>
        <w:suppressAutoHyphens/>
        <w:rPr>
          <w:rFonts w:asciiTheme="minorHAnsi" w:hAnsiTheme="minorHAnsi"/>
          <w:sz w:val="28"/>
          <w:szCs w:val="28"/>
        </w:rPr>
      </w:pPr>
      <w:r w:rsidRPr="00627182">
        <w:rPr>
          <w:rFonts w:asciiTheme="minorHAnsi" w:hAnsiTheme="minorHAnsi"/>
          <w:sz w:val="28"/>
          <w:szCs w:val="28"/>
        </w:rPr>
        <w:t>Module Deliverer(s): Dr Jackie Archibald</w:t>
      </w:r>
    </w:p>
    <w:p w:rsidR="00DA4D81" w:rsidRPr="00D52FBD" w:rsidRDefault="00DA4D81" w:rsidP="00D52FBD">
      <w:pPr>
        <w:rPr>
          <w:rFonts w:asciiTheme="minorHAnsi" w:hAnsiTheme="minorHAnsi"/>
          <w:sz w:val="28"/>
          <w:szCs w:val="28"/>
        </w:rPr>
      </w:pPr>
    </w:p>
    <w:p w:rsidR="00DA4D81" w:rsidRPr="00D52FBD" w:rsidRDefault="00DA4D81" w:rsidP="00DA4D81">
      <w:pPr>
        <w:rPr>
          <w:rFonts w:asciiTheme="minorHAnsi" w:hAnsiTheme="minorHAnsi"/>
          <w:sz w:val="28"/>
          <w:szCs w:val="28"/>
        </w:rPr>
      </w:pPr>
    </w:p>
    <w:p w:rsidR="00DA4D81" w:rsidRPr="00B015EC" w:rsidRDefault="00DA4D81" w:rsidP="00DA4D81">
      <w:pPr>
        <w:pStyle w:val="BodyText"/>
        <w:rPr>
          <w:rFonts w:asciiTheme="minorHAnsi" w:hAnsiTheme="minorHAnsi"/>
          <w:sz w:val="28"/>
          <w:szCs w:val="28"/>
        </w:rPr>
      </w:pPr>
      <w:r w:rsidRPr="00D52FBD">
        <w:rPr>
          <w:rFonts w:asciiTheme="minorHAnsi" w:hAnsiTheme="minorHAnsi"/>
          <w:b/>
          <w:sz w:val="28"/>
          <w:szCs w:val="28"/>
        </w:rPr>
        <w:t xml:space="preserve">Date of Issue: </w:t>
      </w:r>
      <w:r w:rsidRPr="00B015EC">
        <w:rPr>
          <w:rFonts w:asciiTheme="minorHAnsi" w:hAnsiTheme="minorHAnsi"/>
          <w:sz w:val="28"/>
          <w:szCs w:val="28"/>
        </w:rPr>
        <w:t xml:space="preserve">Monday </w:t>
      </w:r>
      <w:proofErr w:type="gramStart"/>
      <w:r w:rsidRPr="00B015EC">
        <w:rPr>
          <w:rFonts w:asciiTheme="minorHAnsi" w:hAnsiTheme="minorHAnsi"/>
          <w:sz w:val="28"/>
          <w:szCs w:val="28"/>
        </w:rPr>
        <w:t>5</w:t>
      </w:r>
      <w:r w:rsidR="00B015EC" w:rsidRPr="00B015EC">
        <w:rPr>
          <w:rFonts w:asciiTheme="minorHAnsi" w:hAnsiTheme="minorHAnsi"/>
          <w:sz w:val="28"/>
          <w:szCs w:val="28"/>
          <w:vertAlign w:val="superscript"/>
        </w:rPr>
        <w:t>th</w:t>
      </w:r>
      <w:r w:rsidR="00B015EC">
        <w:rPr>
          <w:rFonts w:asciiTheme="minorHAnsi" w:hAnsiTheme="minorHAnsi"/>
          <w:sz w:val="28"/>
          <w:szCs w:val="28"/>
        </w:rPr>
        <w:t xml:space="preserve"> </w:t>
      </w:r>
      <w:r w:rsidRPr="00B015EC">
        <w:rPr>
          <w:rFonts w:asciiTheme="minorHAnsi" w:hAnsiTheme="minorHAnsi"/>
          <w:sz w:val="28"/>
          <w:szCs w:val="28"/>
        </w:rPr>
        <w:t xml:space="preserve"> September</w:t>
      </w:r>
      <w:proofErr w:type="gramEnd"/>
      <w:r w:rsidRPr="00B015EC">
        <w:rPr>
          <w:rFonts w:asciiTheme="minorHAnsi" w:hAnsiTheme="minorHAnsi"/>
          <w:sz w:val="28"/>
          <w:szCs w:val="28"/>
        </w:rPr>
        <w:t xml:space="preserve"> 2016</w:t>
      </w:r>
    </w:p>
    <w:p w:rsidR="00DA4D81" w:rsidRPr="00B015EC" w:rsidRDefault="00DA4D81" w:rsidP="00DA4D81">
      <w:pPr>
        <w:pStyle w:val="BodyText"/>
        <w:rPr>
          <w:rFonts w:asciiTheme="minorHAnsi" w:hAnsiTheme="minorHAnsi"/>
          <w:sz w:val="28"/>
          <w:szCs w:val="28"/>
        </w:rPr>
      </w:pPr>
      <w:r w:rsidRPr="00D52FBD">
        <w:rPr>
          <w:rFonts w:asciiTheme="minorHAnsi" w:hAnsiTheme="minorHAnsi"/>
          <w:b/>
          <w:sz w:val="28"/>
          <w:szCs w:val="28"/>
        </w:rPr>
        <w:t xml:space="preserve">Due: </w:t>
      </w:r>
      <w:r w:rsidRPr="00B015EC">
        <w:rPr>
          <w:rFonts w:asciiTheme="minorHAnsi" w:hAnsiTheme="minorHAnsi"/>
          <w:sz w:val="28"/>
          <w:szCs w:val="28"/>
        </w:rPr>
        <w:t>Tuesday 8</w:t>
      </w:r>
      <w:r w:rsidRPr="00B015EC">
        <w:rPr>
          <w:rFonts w:asciiTheme="minorHAnsi" w:hAnsiTheme="minorHAnsi"/>
          <w:sz w:val="28"/>
          <w:szCs w:val="28"/>
          <w:vertAlign w:val="superscript"/>
        </w:rPr>
        <w:t>th</w:t>
      </w:r>
      <w:r w:rsidRPr="00B015EC">
        <w:rPr>
          <w:rFonts w:asciiTheme="minorHAnsi" w:hAnsiTheme="minorHAnsi"/>
          <w:sz w:val="28"/>
          <w:szCs w:val="28"/>
        </w:rPr>
        <w:t xml:space="preserve"> November2016</w:t>
      </w:r>
    </w:p>
    <w:p w:rsidR="00DA4D81" w:rsidRPr="00D52FBD" w:rsidRDefault="00DA4D81" w:rsidP="00DA4D81">
      <w:pPr>
        <w:pStyle w:val="BodyText"/>
        <w:rPr>
          <w:rFonts w:asciiTheme="minorHAnsi" w:hAnsiTheme="minorHAnsi"/>
          <w:sz w:val="28"/>
          <w:szCs w:val="28"/>
        </w:rPr>
      </w:pPr>
      <w:r w:rsidRPr="00D52FBD">
        <w:rPr>
          <w:rFonts w:asciiTheme="minorHAnsi" w:hAnsiTheme="minorHAnsi"/>
          <w:b/>
          <w:sz w:val="28"/>
          <w:szCs w:val="28"/>
        </w:rPr>
        <w:t>Feedback: Feedback and grade will be provided within 2 weeks of submission</w:t>
      </w:r>
    </w:p>
    <w:p w:rsidR="00DA4D81" w:rsidRPr="00D52FBD" w:rsidRDefault="00DA4D81" w:rsidP="00DA4D81">
      <w:pPr>
        <w:pStyle w:val="NormalWeb"/>
        <w:spacing w:before="0" w:beforeAutospacing="0" w:after="0" w:afterAutospacing="0"/>
        <w:rPr>
          <w:rFonts w:asciiTheme="minorHAnsi" w:eastAsia="Times New Roman" w:hAnsiTheme="minorHAnsi" w:cs="Times New Roman"/>
          <w:sz w:val="28"/>
          <w:szCs w:val="28"/>
        </w:rPr>
      </w:pPr>
    </w:p>
    <w:p w:rsidR="00D52FBD" w:rsidRDefault="00D52FBD">
      <w:pPr>
        <w:suppressAutoHyphens w:val="0"/>
        <w:spacing w:after="200" w:line="276" w:lineRule="auto"/>
        <w:rPr>
          <w:rFonts w:asciiTheme="minorHAnsi" w:hAnsiTheme="minorHAnsi" w:cs="Tahoma"/>
          <w:b/>
          <w:bCs/>
          <w:lang w:eastAsia="en-US"/>
        </w:rPr>
      </w:pPr>
      <w:r>
        <w:rPr>
          <w:rFonts w:asciiTheme="minorHAnsi" w:hAnsiTheme="minorHAnsi" w:cs="Tahoma"/>
          <w:bCs/>
        </w:rPr>
        <w:br w:type="page"/>
      </w:r>
    </w:p>
    <w:p w:rsidR="00DA4D81" w:rsidRPr="00D52FBD" w:rsidRDefault="00DA4D81" w:rsidP="00DA4D81">
      <w:pPr>
        <w:pStyle w:val="Heading2"/>
        <w:rPr>
          <w:rFonts w:asciiTheme="minorHAnsi" w:hAnsiTheme="minorHAnsi" w:cs="Tahoma"/>
          <w:bCs/>
          <w:szCs w:val="24"/>
        </w:rPr>
      </w:pPr>
      <w:r w:rsidRPr="00D52FBD">
        <w:rPr>
          <w:rFonts w:asciiTheme="minorHAnsi" w:hAnsiTheme="minorHAnsi" w:cs="Tahoma"/>
          <w:bCs/>
          <w:szCs w:val="24"/>
        </w:rPr>
        <w:lastRenderedPageBreak/>
        <w:t>Task</w:t>
      </w:r>
    </w:p>
    <w:p w:rsidR="00DA4D81" w:rsidRPr="00D52FBD" w:rsidRDefault="00DA4D81" w:rsidP="00DA4D81">
      <w:pPr>
        <w:rPr>
          <w:rFonts w:asciiTheme="minorHAnsi" w:hAnsiTheme="minorHAnsi"/>
        </w:rPr>
      </w:pPr>
    </w:p>
    <w:p w:rsidR="00DA4D81" w:rsidRPr="00D52FBD" w:rsidRDefault="00DA4D81" w:rsidP="00DA4D81">
      <w:pPr>
        <w:rPr>
          <w:rFonts w:asciiTheme="minorHAnsi" w:hAnsiTheme="minorHAnsi" w:cs="Tahoma"/>
          <w:b/>
        </w:rPr>
      </w:pPr>
      <w:r w:rsidRPr="00D52FBD">
        <w:rPr>
          <w:rFonts w:asciiTheme="minorHAnsi" w:hAnsiTheme="minorHAnsi" w:cs="Tahoma"/>
          <w:b/>
        </w:rPr>
        <w:t>You are to produce a project proposal of 2500 words.</w:t>
      </w:r>
    </w:p>
    <w:p w:rsidR="00DA4D81" w:rsidRPr="00D52FBD" w:rsidRDefault="00DA4D81" w:rsidP="00DA4D81">
      <w:pPr>
        <w:rPr>
          <w:rFonts w:asciiTheme="minorHAnsi" w:hAnsiTheme="minorHAnsi" w:cs="Tahoma"/>
        </w:rPr>
      </w:pPr>
    </w:p>
    <w:p w:rsidR="00DA4D81" w:rsidRPr="00D52FBD" w:rsidRDefault="00DA4D81" w:rsidP="00DA4D81">
      <w:pPr>
        <w:rPr>
          <w:rFonts w:asciiTheme="minorHAnsi" w:hAnsiTheme="minorHAnsi" w:cs="Tahoma"/>
        </w:rPr>
      </w:pPr>
      <w:r w:rsidRPr="00D52FBD">
        <w:rPr>
          <w:rFonts w:asciiTheme="minorHAnsi" w:hAnsiTheme="minorHAnsi" w:cs="Tahoma"/>
        </w:rPr>
        <w:t>The word limit must be strictly adhered to within the thresholds of +/-10% (2250-2750 words). The proposal will be graded down if it is out with the word limit range. The word count does not include references and must be stated on the front page.</w:t>
      </w:r>
    </w:p>
    <w:p w:rsidR="00DA4D81" w:rsidRPr="00D52FBD" w:rsidRDefault="00DA4D81" w:rsidP="00DA4D81">
      <w:pPr>
        <w:rPr>
          <w:rFonts w:asciiTheme="minorHAnsi" w:hAnsiTheme="minorHAnsi" w:cs="Tahoma"/>
        </w:rPr>
      </w:pPr>
    </w:p>
    <w:p w:rsidR="00DA4D81" w:rsidRPr="00D52FBD" w:rsidRDefault="00DA4D81" w:rsidP="00DA4D81">
      <w:pPr>
        <w:rPr>
          <w:rFonts w:asciiTheme="minorHAnsi" w:hAnsiTheme="minorHAnsi" w:cs="Tahoma"/>
        </w:rPr>
      </w:pPr>
      <w:r w:rsidRPr="00D52FBD">
        <w:rPr>
          <w:rFonts w:asciiTheme="minorHAnsi" w:hAnsiTheme="minorHAnsi" w:cs="Tahoma"/>
        </w:rPr>
        <w:t xml:space="preserve">The project proposal needs to identify context and literature which is relevant to the project and to briefly indicate the relationship of the proposed study to the relevant literature. </w:t>
      </w:r>
    </w:p>
    <w:p w:rsidR="00DA4D81" w:rsidRPr="00D52FBD" w:rsidRDefault="00DA4D81" w:rsidP="00DA4D81">
      <w:pPr>
        <w:rPr>
          <w:rFonts w:asciiTheme="minorHAnsi" w:hAnsiTheme="minorHAnsi" w:cs="Tahoma"/>
        </w:rPr>
      </w:pPr>
    </w:p>
    <w:p w:rsidR="00DA4D81" w:rsidRPr="00D52FBD" w:rsidRDefault="00DA4D81" w:rsidP="00DA4D81">
      <w:pPr>
        <w:pStyle w:val="Heading3"/>
        <w:rPr>
          <w:rFonts w:asciiTheme="minorHAnsi" w:hAnsiTheme="minorHAnsi"/>
          <w:sz w:val="24"/>
        </w:rPr>
      </w:pPr>
      <w:r w:rsidRPr="00D52FBD">
        <w:rPr>
          <w:rFonts w:asciiTheme="minorHAnsi" w:hAnsiTheme="minorHAnsi"/>
          <w:sz w:val="24"/>
        </w:rPr>
        <w:t>Framework of Research Proposal</w:t>
      </w:r>
    </w:p>
    <w:p w:rsidR="00DA4D81" w:rsidRPr="00D52FBD" w:rsidRDefault="00DA4D81" w:rsidP="00DA4D81">
      <w:pPr>
        <w:rPr>
          <w:rFonts w:asciiTheme="minorHAnsi" w:hAnsiTheme="minorHAnsi"/>
        </w:rPr>
      </w:pPr>
    </w:p>
    <w:p w:rsidR="00DA4D81" w:rsidRPr="00D52FBD" w:rsidRDefault="00DA4D81" w:rsidP="00DA4D81">
      <w:pPr>
        <w:pStyle w:val="BodyText"/>
        <w:rPr>
          <w:rFonts w:asciiTheme="minorHAnsi" w:hAnsiTheme="minorHAnsi" w:cs="Tahoma"/>
        </w:rPr>
      </w:pPr>
      <w:r w:rsidRPr="00D52FBD">
        <w:rPr>
          <w:rFonts w:asciiTheme="minorHAnsi" w:hAnsiTheme="minorHAnsi" w:cs="Tahoma"/>
        </w:rPr>
        <w:t>Your research proposal should deal with the following issues:</w:t>
      </w:r>
    </w:p>
    <w:p w:rsidR="00DA4D81" w:rsidRPr="00D52FBD" w:rsidRDefault="00DA4D81" w:rsidP="00DA4D81">
      <w:pPr>
        <w:tabs>
          <w:tab w:val="left" w:pos="1170"/>
        </w:tabs>
        <w:rPr>
          <w:rFonts w:asciiTheme="minorHAnsi" w:hAnsiTheme="minorHAnsi"/>
        </w:rPr>
      </w:pPr>
    </w:p>
    <w:p w:rsidR="00DA4D81" w:rsidRPr="00D52FBD" w:rsidRDefault="00DA4D81" w:rsidP="00DA4D81">
      <w:pPr>
        <w:numPr>
          <w:ilvl w:val="0"/>
          <w:numId w:val="1"/>
        </w:numPr>
        <w:suppressAutoHyphens w:val="0"/>
        <w:rPr>
          <w:rFonts w:asciiTheme="minorHAnsi" w:hAnsiTheme="minorHAnsi" w:cs="Tahoma"/>
        </w:rPr>
      </w:pPr>
      <w:r w:rsidRPr="00D52FBD">
        <w:rPr>
          <w:rFonts w:asciiTheme="minorHAnsi" w:hAnsiTheme="minorHAnsi" w:cs="Tahoma"/>
        </w:rPr>
        <w:t>What is the purpose of the proposed work?</w:t>
      </w:r>
    </w:p>
    <w:p w:rsidR="00DA4D81" w:rsidRPr="00D52FBD" w:rsidRDefault="00DA4D81" w:rsidP="00DA4D81">
      <w:pPr>
        <w:numPr>
          <w:ilvl w:val="0"/>
          <w:numId w:val="1"/>
        </w:numPr>
        <w:suppressAutoHyphens w:val="0"/>
        <w:rPr>
          <w:rFonts w:asciiTheme="minorHAnsi" w:hAnsiTheme="minorHAnsi" w:cs="Tahoma"/>
        </w:rPr>
      </w:pPr>
      <w:r w:rsidRPr="00D52FBD">
        <w:rPr>
          <w:rFonts w:asciiTheme="minorHAnsi" w:hAnsiTheme="minorHAnsi" w:cs="Tahoma"/>
        </w:rPr>
        <w:t>What is it trying to find out or achieve?</w:t>
      </w:r>
    </w:p>
    <w:p w:rsidR="00DA4D81" w:rsidRPr="00D52FBD" w:rsidRDefault="00DA4D81" w:rsidP="00DA4D81">
      <w:pPr>
        <w:numPr>
          <w:ilvl w:val="0"/>
          <w:numId w:val="1"/>
        </w:numPr>
        <w:suppressAutoHyphens w:val="0"/>
        <w:rPr>
          <w:rFonts w:asciiTheme="minorHAnsi" w:hAnsiTheme="minorHAnsi" w:cs="Tahoma"/>
        </w:rPr>
      </w:pPr>
      <w:r w:rsidRPr="00D52FBD">
        <w:rPr>
          <w:rFonts w:asciiTheme="minorHAnsi" w:hAnsiTheme="minorHAnsi" w:cs="Tahoma"/>
        </w:rPr>
        <w:t>What is the context of the project and how does it relate to existing work?</w:t>
      </w:r>
    </w:p>
    <w:p w:rsidR="00DA4D81" w:rsidRPr="00D52FBD" w:rsidRDefault="00DA4D81" w:rsidP="00DA4D81">
      <w:pPr>
        <w:numPr>
          <w:ilvl w:val="0"/>
          <w:numId w:val="1"/>
        </w:numPr>
        <w:suppressAutoHyphens w:val="0"/>
        <w:rPr>
          <w:rFonts w:asciiTheme="minorHAnsi" w:hAnsiTheme="minorHAnsi" w:cs="Tahoma"/>
        </w:rPr>
      </w:pPr>
      <w:r w:rsidRPr="00D52FBD">
        <w:rPr>
          <w:rFonts w:asciiTheme="minorHAnsi" w:hAnsiTheme="minorHAnsi" w:cs="Tahoma"/>
        </w:rPr>
        <w:t xml:space="preserve">What practical work will you undertake? </w:t>
      </w:r>
    </w:p>
    <w:p w:rsidR="00DA4D81" w:rsidRPr="00D52FBD" w:rsidRDefault="00DA4D81" w:rsidP="00DA4D81">
      <w:pPr>
        <w:numPr>
          <w:ilvl w:val="0"/>
          <w:numId w:val="1"/>
        </w:numPr>
        <w:suppressAutoHyphens w:val="0"/>
        <w:rPr>
          <w:rFonts w:asciiTheme="minorHAnsi" w:hAnsiTheme="minorHAnsi" w:cs="Tahoma"/>
        </w:rPr>
      </w:pPr>
      <w:r w:rsidRPr="00D52FBD">
        <w:rPr>
          <w:rFonts w:asciiTheme="minorHAnsi" w:hAnsiTheme="minorHAnsi" w:cs="Tahoma"/>
        </w:rPr>
        <w:t>What research methods and tools will you use?</w:t>
      </w:r>
    </w:p>
    <w:p w:rsidR="00DA4D81" w:rsidRPr="00D52FBD" w:rsidRDefault="00DA4D81" w:rsidP="00DA4D81">
      <w:pPr>
        <w:numPr>
          <w:ilvl w:val="0"/>
          <w:numId w:val="1"/>
        </w:numPr>
        <w:suppressAutoHyphens w:val="0"/>
        <w:rPr>
          <w:rFonts w:asciiTheme="minorHAnsi" w:hAnsiTheme="minorHAnsi" w:cs="Tahoma"/>
        </w:rPr>
      </w:pPr>
      <w:r w:rsidRPr="00D52FBD">
        <w:rPr>
          <w:rFonts w:asciiTheme="minorHAnsi" w:hAnsiTheme="minorHAnsi" w:cs="Tahoma"/>
        </w:rPr>
        <w:t>What are the expected outcomes and benefits of the project?</w:t>
      </w:r>
    </w:p>
    <w:p w:rsidR="00DA4D81" w:rsidRPr="00D52FBD" w:rsidRDefault="00DA4D81" w:rsidP="00DA4D81">
      <w:pPr>
        <w:tabs>
          <w:tab w:val="left" w:pos="2835"/>
          <w:tab w:val="left" w:pos="3402"/>
        </w:tabs>
        <w:rPr>
          <w:rFonts w:asciiTheme="minorHAnsi" w:hAnsiTheme="minorHAnsi" w:cs="Tahoma"/>
          <w:color w:val="000000"/>
        </w:rPr>
      </w:pPr>
    </w:p>
    <w:p w:rsidR="00DA4D81" w:rsidRPr="00D52FBD" w:rsidRDefault="00DA4D81" w:rsidP="00DA4D81">
      <w:pPr>
        <w:tabs>
          <w:tab w:val="left" w:pos="2835"/>
          <w:tab w:val="left" w:pos="3402"/>
        </w:tabs>
        <w:ind w:left="360"/>
        <w:rPr>
          <w:rFonts w:asciiTheme="minorHAnsi" w:hAnsiTheme="minorHAnsi" w:cs="Tahoma"/>
          <w:color w:val="000000"/>
        </w:rPr>
      </w:pPr>
    </w:p>
    <w:p w:rsidR="00DA4D81" w:rsidRPr="00D52FBD" w:rsidRDefault="00DA4D81" w:rsidP="00DA4D81">
      <w:pPr>
        <w:tabs>
          <w:tab w:val="left" w:pos="2835"/>
          <w:tab w:val="left" w:pos="3402"/>
        </w:tabs>
        <w:ind w:firstLine="720"/>
        <w:rPr>
          <w:rFonts w:asciiTheme="minorHAnsi" w:hAnsiTheme="minorHAnsi" w:cs="Tahoma"/>
          <w:color w:val="000000"/>
        </w:rPr>
      </w:pPr>
      <w:r w:rsidRPr="00D52FBD">
        <w:rPr>
          <w:rFonts w:asciiTheme="minorHAnsi" w:hAnsiTheme="minorHAnsi" w:cs="Tahoma"/>
          <w:color w:val="000000"/>
        </w:rPr>
        <w:br w:type="page"/>
      </w:r>
    </w:p>
    <w:p w:rsidR="00DA4D81" w:rsidRPr="00D52FBD" w:rsidRDefault="00041B28" w:rsidP="00DA4D81">
      <w:pPr>
        <w:pStyle w:val="Heading3"/>
        <w:rPr>
          <w:rFonts w:asciiTheme="minorHAnsi" w:hAnsiTheme="minorHAnsi"/>
          <w:sz w:val="24"/>
        </w:rPr>
      </w:pPr>
      <w:r w:rsidRPr="00D52FBD">
        <w:rPr>
          <w:rFonts w:asciiTheme="minorHAnsi" w:hAnsiTheme="minorHAnsi"/>
          <w:sz w:val="24"/>
        </w:rPr>
        <w:lastRenderedPageBreak/>
        <w:t>Guidance on</w:t>
      </w:r>
      <w:r w:rsidR="00DA4D81" w:rsidRPr="00D52FBD">
        <w:rPr>
          <w:rFonts w:asciiTheme="minorHAnsi" w:hAnsiTheme="minorHAnsi"/>
          <w:sz w:val="24"/>
        </w:rPr>
        <w:t xml:space="preserve"> Headings and word </w:t>
      </w:r>
      <w:r w:rsidRPr="00D52FBD">
        <w:rPr>
          <w:rFonts w:asciiTheme="minorHAnsi" w:hAnsiTheme="minorHAnsi"/>
          <w:sz w:val="24"/>
        </w:rPr>
        <w:t>count</w:t>
      </w:r>
      <w:r w:rsidR="00DA4D81" w:rsidRPr="00D52FBD">
        <w:rPr>
          <w:rFonts w:asciiTheme="minorHAnsi" w:hAnsiTheme="minorHAnsi"/>
          <w:sz w:val="24"/>
        </w:rPr>
        <w:t xml:space="preserve"> for the Research Proposal </w:t>
      </w:r>
    </w:p>
    <w:p w:rsidR="00DA4D81" w:rsidRPr="00D52FBD" w:rsidRDefault="00DA4D81" w:rsidP="00DA4D81">
      <w:pPr>
        <w:pStyle w:val="Heading3"/>
        <w:rPr>
          <w:rFonts w:asciiTheme="minorHAnsi" w:hAnsiTheme="minorHAnsi"/>
          <w:b w:val="0"/>
          <w:sz w:val="24"/>
        </w:rPr>
      </w:pPr>
    </w:p>
    <w:p w:rsidR="00DA4D81" w:rsidRPr="00D52FBD" w:rsidRDefault="00DA4D81" w:rsidP="00DA4D81">
      <w:pPr>
        <w:pStyle w:val="Heading3"/>
        <w:rPr>
          <w:rFonts w:asciiTheme="minorHAnsi" w:hAnsiTheme="minorHAnsi"/>
          <w:b w:val="0"/>
          <w:sz w:val="24"/>
        </w:rPr>
      </w:pPr>
      <w:r w:rsidRPr="00D52FBD">
        <w:rPr>
          <w:rFonts w:asciiTheme="minorHAnsi" w:hAnsiTheme="minorHAnsi"/>
          <w:b w:val="0"/>
          <w:sz w:val="24"/>
        </w:rPr>
        <w:t xml:space="preserve">Please use template as </w:t>
      </w:r>
      <w:r w:rsidRPr="00D52FBD">
        <w:rPr>
          <w:rFonts w:asciiTheme="minorHAnsi" w:hAnsiTheme="minorHAnsi"/>
          <w:sz w:val="24"/>
        </w:rPr>
        <w:t>provided on Blackboard</w:t>
      </w:r>
    </w:p>
    <w:p w:rsidR="00DA4D81" w:rsidRPr="00D52FBD" w:rsidRDefault="00DA4D81" w:rsidP="00DA4D81">
      <w:pPr>
        <w:rPr>
          <w:rFonts w:asciiTheme="minorHAnsi" w:hAnsiTheme="minorHAnsi"/>
          <w:lang w:eastAsia="en-US"/>
        </w:rPr>
      </w:pP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025"/>
        <w:gridCol w:w="4895"/>
      </w:tblGrid>
      <w:tr w:rsidR="00DA4D81" w:rsidRPr="00D52FBD" w:rsidTr="00E209E3">
        <w:tc>
          <w:tcPr>
            <w:tcW w:w="3025" w:type="dxa"/>
            <w:tcBorders>
              <w:top w:val="single" w:sz="4" w:space="0" w:color="auto"/>
              <w:left w:val="single" w:sz="4" w:space="0" w:color="auto"/>
              <w:bottom w:val="single" w:sz="4" w:space="0" w:color="auto"/>
              <w:right w:val="single" w:sz="4" w:space="0" w:color="auto"/>
            </w:tcBorders>
          </w:tcPr>
          <w:p w:rsidR="00DA4D81" w:rsidRPr="00D52FBD" w:rsidRDefault="00DA4D81" w:rsidP="00E209E3">
            <w:pPr>
              <w:spacing w:after="80"/>
              <w:rPr>
                <w:rFonts w:asciiTheme="minorHAnsi" w:hAnsiTheme="minorHAnsi" w:cs="Tahoma"/>
                <w:b/>
                <w:bCs/>
              </w:rPr>
            </w:pPr>
            <w:r w:rsidRPr="00D52FBD">
              <w:rPr>
                <w:rFonts w:asciiTheme="minorHAnsi" w:hAnsiTheme="minorHAnsi" w:cs="Tahoma"/>
                <w:b/>
                <w:bCs/>
              </w:rPr>
              <w:t>Title and Author</w:t>
            </w:r>
          </w:p>
        </w:tc>
        <w:tc>
          <w:tcPr>
            <w:tcW w:w="4895" w:type="dxa"/>
            <w:tcBorders>
              <w:top w:val="single" w:sz="4" w:space="0" w:color="auto"/>
              <w:left w:val="single" w:sz="4" w:space="0" w:color="auto"/>
              <w:bottom w:val="single" w:sz="4" w:space="0" w:color="auto"/>
              <w:right w:val="single" w:sz="4" w:space="0" w:color="auto"/>
            </w:tcBorders>
          </w:tcPr>
          <w:p w:rsidR="00DA4D81" w:rsidRPr="00D52FBD" w:rsidRDefault="00DA4D81" w:rsidP="00E209E3">
            <w:pPr>
              <w:tabs>
                <w:tab w:val="num" w:pos="360"/>
              </w:tabs>
              <w:rPr>
                <w:rFonts w:asciiTheme="minorHAnsi" w:hAnsiTheme="minorHAnsi" w:cs="Tahoma"/>
              </w:rPr>
            </w:pPr>
          </w:p>
        </w:tc>
      </w:tr>
      <w:tr w:rsidR="00DA4D81" w:rsidRPr="00D52FBD" w:rsidTr="00E209E3">
        <w:tc>
          <w:tcPr>
            <w:tcW w:w="3025" w:type="dxa"/>
            <w:tcBorders>
              <w:top w:val="single" w:sz="4" w:space="0" w:color="auto"/>
              <w:left w:val="single" w:sz="4" w:space="0" w:color="auto"/>
              <w:bottom w:val="single" w:sz="4" w:space="0" w:color="auto"/>
              <w:right w:val="single" w:sz="4" w:space="0" w:color="auto"/>
            </w:tcBorders>
          </w:tcPr>
          <w:p w:rsidR="00DA4D81" w:rsidRPr="00D52FBD" w:rsidRDefault="00DA4D81" w:rsidP="00E209E3">
            <w:pPr>
              <w:tabs>
                <w:tab w:val="num" w:pos="432"/>
              </w:tabs>
              <w:spacing w:after="80"/>
              <w:rPr>
                <w:rFonts w:asciiTheme="minorHAnsi" w:hAnsiTheme="minorHAnsi" w:cs="Tahoma"/>
                <w:b/>
                <w:bCs/>
              </w:rPr>
            </w:pPr>
            <w:r w:rsidRPr="00D52FBD">
              <w:rPr>
                <w:rFonts w:asciiTheme="minorHAnsi" w:hAnsiTheme="minorHAnsi" w:cs="Tahoma"/>
                <w:b/>
                <w:bCs/>
              </w:rPr>
              <w:t xml:space="preserve">Abstract </w:t>
            </w:r>
            <w:r w:rsidRPr="00D52FBD">
              <w:rPr>
                <w:rFonts w:asciiTheme="minorHAnsi" w:hAnsiTheme="minorHAnsi" w:cs="Tahoma"/>
              </w:rPr>
              <w:t>(</w:t>
            </w:r>
            <w:proofErr w:type="spellStart"/>
            <w:r w:rsidRPr="00D52FBD">
              <w:rPr>
                <w:rFonts w:asciiTheme="minorHAnsi" w:hAnsiTheme="minorHAnsi" w:cs="Tahoma"/>
              </w:rPr>
              <w:t>Approx</w:t>
            </w:r>
            <w:proofErr w:type="spellEnd"/>
            <w:r w:rsidRPr="00D52FBD">
              <w:rPr>
                <w:rFonts w:asciiTheme="minorHAnsi" w:hAnsiTheme="minorHAnsi" w:cs="Tahoma"/>
              </w:rPr>
              <w:t xml:space="preserve"> 250 words)</w:t>
            </w:r>
          </w:p>
        </w:tc>
        <w:tc>
          <w:tcPr>
            <w:tcW w:w="4895" w:type="dxa"/>
            <w:tcBorders>
              <w:top w:val="single" w:sz="4" w:space="0" w:color="auto"/>
              <w:left w:val="single" w:sz="4" w:space="0" w:color="auto"/>
              <w:bottom w:val="single" w:sz="4" w:space="0" w:color="auto"/>
              <w:right w:val="single" w:sz="4" w:space="0" w:color="auto"/>
            </w:tcBorders>
          </w:tcPr>
          <w:p w:rsidR="00DA4D81" w:rsidRPr="00D52FBD" w:rsidRDefault="00DA4D81" w:rsidP="00E209E3">
            <w:pPr>
              <w:tabs>
                <w:tab w:val="num" w:pos="360"/>
              </w:tabs>
              <w:rPr>
                <w:rFonts w:asciiTheme="minorHAnsi" w:hAnsiTheme="minorHAnsi" w:cs="Tahoma"/>
              </w:rPr>
            </w:pPr>
            <w:r w:rsidRPr="00D52FBD">
              <w:rPr>
                <w:rFonts w:asciiTheme="minorHAnsi" w:hAnsiTheme="minorHAnsi" w:cs="Tahoma"/>
              </w:rPr>
              <w:t>Overview of project topic, methods and expected outcomes. Use structured approach</w:t>
            </w:r>
          </w:p>
        </w:tc>
      </w:tr>
      <w:tr w:rsidR="00DA4D81" w:rsidRPr="00D52FBD" w:rsidTr="00E209E3">
        <w:trPr>
          <w:cantSplit/>
          <w:trHeight w:val="783"/>
        </w:trPr>
        <w:tc>
          <w:tcPr>
            <w:tcW w:w="3025" w:type="dxa"/>
            <w:tcBorders>
              <w:top w:val="single" w:sz="4" w:space="0" w:color="auto"/>
              <w:left w:val="single" w:sz="4" w:space="0" w:color="auto"/>
              <w:right w:val="single" w:sz="4" w:space="0" w:color="auto"/>
            </w:tcBorders>
          </w:tcPr>
          <w:p w:rsidR="00DA4D81" w:rsidRPr="00D52FBD" w:rsidRDefault="00DA4D81" w:rsidP="00E209E3">
            <w:pPr>
              <w:pStyle w:val="Heading5"/>
              <w:rPr>
                <w:rFonts w:asciiTheme="minorHAnsi" w:hAnsiTheme="minorHAnsi"/>
                <w:sz w:val="24"/>
              </w:rPr>
            </w:pPr>
            <w:r w:rsidRPr="00D52FBD">
              <w:rPr>
                <w:rFonts w:asciiTheme="minorHAnsi" w:hAnsiTheme="minorHAnsi"/>
                <w:sz w:val="24"/>
              </w:rPr>
              <w:t xml:space="preserve">Introduction </w:t>
            </w:r>
            <w:r w:rsidRPr="00D52FBD">
              <w:rPr>
                <w:rFonts w:asciiTheme="minorHAnsi" w:hAnsiTheme="minorHAnsi"/>
                <w:b w:val="0"/>
                <w:bCs w:val="0"/>
                <w:sz w:val="24"/>
              </w:rPr>
              <w:t>(</w:t>
            </w:r>
            <w:proofErr w:type="spellStart"/>
            <w:r w:rsidRPr="00D52FBD">
              <w:rPr>
                <w:rFonts w:asciiTheme="minorHAnsi" w:hAnsiTheme="minorHAnsi"/>
                <w:b w:val="0"/>
                <w:bCs w:val="0"/>
                <w:sz w:val="24"/>
              </w:rPr>
              <w:t>Approx</w:t>
            </w:r>
            <w:proofErr w:type="spellEnd"/>
            <w:r w:rsidRPr="00D52FBD">
              <w:rPr>
                <w:rFonts w:asciiTheme="minorHAnsi" w:hAnsiTheme="minorHAnsi"/>
                <w:b w:val="0"/>
                <w:bCs w:val="0"/>
                <w:sz w:val="24"/>
              </w:rPr>
              <w:t xml:space="preserve"> 600 words)</w:t>
            </w:r>
          </w:p>
        </w:tc>
        <w:tc>
          <w:tcPr>
            <w:tcW w:w="4895" w:type="dxa"/>
            <w:tcBorders>
              <w:top w:val="single" w:sz="4" w:space="0" w:color="auto"/>
              <w:left w:val="single" w:sz="4" w:space="0" w:color="auto"/>
              <w:right w:val="single" w:sz="4" w:space="0" w:color="auto"/>
            </w:tcBorders>
          </w:tcPr>
          <w:p w:rsidR="00DA4D81" w:rsidRPr="00D52FBD" w:rsidRDefault="00DA4D81" w:rsidP="00E209E3">
            <w:pPr>
              <w:tabs>
                <w:tab w:val="num" w:pos="360"/>
              </w:tabs>
              <w:rPr>
                <w:rFonts w:asciiTheme="minorHAnsi" w:hAnsiTheme="minorHAnsi" w:cs="Tahoma"/>
              </w:rPr>
            </w:pPr>
            <w:r w:rsidRPr="00D52FBD">
              <w:rPr>
                <w:rFonts w:asciiTheme="minorHAnsi" w:hAnsiTheme="minorHAnsi" w:cs="Tahoma"/>
              </w:rPr>
              <w:t>Clear definition of the topic area and of the specific aim of the project within the topic area. Tell the reader what questions the project is trying to answer focusing on a specific research question.</w:t>
            </w:r>
          </w:p>
        </w:tc>
      </w:tr>
      <w:tr w:rsidR="00DA4D81" w:rsidRPr="00D52FBD" w:rsidTr="00E209E3">
        <w:tc>
          <w:tcPr>
            <w:tcW w:w="3025" w:type="dxa"/>
            <w:tcBorders>
              <w:top w:val="single" w:sz="4" w:space="0" w:color="auto"/>
              <w:left w:val="single" w:sz="4" w:space="0" w:color="auto"/>
              <w:bottom w:val="single" w:sz="4" w:space="0" w:color="auto"/>
              <w:right w:val="single" w:sz="4" w:space="0" w:color="auto"/>
            </w:tcBorders>
          </w:tcPr>
          <w:p w:rsidR="00DA4D81" w:rsidRPr="00D52FBD" w:rsidRDefault="00DA4D81" w:rsidP="00E209E3">
            <w:pPr>
              <w:pStyle w:val="Heading3"/>
              <w:keepNext w:val="0"/>
              <w:tabs>
                <w:tab w:val="num" w:pos="432"/>
              </w:tabs>
              <w:spacing w:after="80"/>
              <w:rPr>
                <w:rFonts w:asciiTheme="minorHAnsi" w:hAnsiTheme="minorHAnsi"/>
                <w:b w:val="0"/>
                <w:bCs w:val="0"/>
                <w:sz w:val="24"/>
              </w:rPr>
            </w:pPr>
            <w:r w:rsidRPr="00D52FBD">
              <w:rPr>
                <w:rFonts w:asciiTheme="minorHAnsi" w:hAnsiTheme="minorHAnsi"/>
                <w:sz w:val="24"/>
              </w:rPr>
              <w:t>Project Context</w:t>
            </w:r>
            <w:r w:rsidRPr="00D52FBD">
              <w:rPr>
                <w:rFonts w:asciiTheme="minorHAnsi" w:hAnsiTheme="minorHAnsi"/>
                <w:b w:val="0"/>
                <w:bCs w:val="0"/>
                <w:sz w:val="24"/>
              </w:rPr>
              <w:t xml:space="preserve"> (</w:t>
            </w:r>
            <w:proofErr w:type="spellStart"/>
            <w:r w:rsidRPr="00D52FBD">
              <w:rPr>
                <w:rFonts w:asciiTheme="minorHAnsi" w:hAnsiTheme="minorHAnsi"/>
                <w:b w:val="0"/>
                <w:bCs w:val="0"/>
                <w:sz w:val="24"/>
              </w:rPr>
              <w:t>Approx</w:t>
            </w:r>
            <w:proofErr w:type="spellEnd"/>
            <w:r w:rsidRPr="00D52FBD">
              <w:rPr>
                <w:rFonts w:asciiTheme="minorHAnsi" w:hAnsiTheme="minorHAnsi"/>
                <w:b w:val="0"/>
                <w:bCs w:val="0"/>
                <w:sz w:val="24"/>
              </w:rPr>
              <w:t xml:space="preserve"> 800 words)</w:t>
            </w:r>
          </w:p>
        </w:tc>
        <w:tc>
          <w:tcPr>
            <w:tcW w:w="4895" w:type="dxa"/>
            <w:tcBorders>
              <w:top w:val="single" w:sz="4" w:space="0" w:color="auto"/>
              <w:left w:val="single" w:sz="4" w:space="0" w:color="auto"/>
              <w:bottom w:val="single" w:sz="4" w:space="0" w:color="auto"/>
              <w:right w:val="single" w:sz="4" w:space="0" w:color="auto"/>
            </w:tcBorders>
          </w:tcPr>
          <w:p w:rsidR="00DA4D81" w:rsidRPr="00D52FBD" w:rsidRDefault="00DA4D81" w:rsidP="00E209E3">
            <w:pPr>
              <w:tabs>
                <w:tab w:val="num" w:pos="360"/>
              </w:tabs>
              <w:rPr>
                <w:rFonts w:asciiTheme="minorHAnsi" w:hAnsiTheme="minorHAnsi" w:cs="Tahoma"/>
              </w:rPr>
            </w:pPr>
            <w:r w:rsidRPr="00D52FBD">
              <w:rPr>
                <w:rFonts w:asciiTheme="minorHAnsi" w:hAnsiTheme="minorHAnsi" w:cs="Tahoma"/>
              </w:rPr>
              <w:t>Identify the context and relevant literature for the project.</w:t>
            </w:r>
          </w:p>
        </w:tc>
      </w:tr>
      <w:tr w:rsidR="00DA4D81" w:rsidRPr="00D52FBD" w:rsidTr="00E209E3">
        <w:tc>
          <w:tcPr>
            <w:tcW w:w="3025" w:type="dxa"/>
            <w:tcBorders>
              <w:top w:val="single" w:sz="4" w:space="0" w:color="auto"/>
              <w:left w:val="single" w:sz="4" w:space="0" w:color="auto"/>
              <w:bottom w:val="single" w:sz="4" w:space="0" w:color="auto"/>
              <w:right w:val="single" w:sz="4" w:space="0" w:color="auto"/>
            </w:tcBorders>
          </w:tcPr>
          <w:p w:rsidR="00DA4D81" w:rsidRPr="00D52FBD" w:rsidRDefault="00DA4D81" w:rsidP="00E209E3">
            <w:pPr>
              <w:tabs>
                <w:tab w:val="num" w:pos="432"/>
              </w:tabs>
              <w:rPr>
                <w:rFonts w:asciiTheme="minorHAnsi" w:hAnsiTheme="minorHAnsi" w:cs="Tahoma"/>
                <w:b/>
                <w:bCs/>
              </w:rPr>
            </w:pPr>
            <w:r w:rsidRPr="00D52FBD">
              <w:rPr>
                <w:rFonts w:asciiTheme="minorHAnsi" w:hAnsiTheme="minorHAnsi" w:cs="Tahoma"/>
                <w:b/>
                <w:bCs/>
              </w:rPr>
              <w:t xml:space="preserve">The Project Methodology </w:t>
            </w:r>
            <w:r w:rsidRPr="00D52FBD">
              <w:rPr>
                <w:rFonts w:asciiTheme="minorHAnsi" w:hAnsiTheme="minorHAnsi" w:cs="Tahoma"/>
              </w:rPr>
              <w:t>(</w:t>
            </w:r>
            <w:proofErr w:type="spellStart"/>
            <w:r w:rsidRPr="00D52FBD">
              <w:rPr>
                <w:rFonts w:asciiTheme="minorHAnsi" w:hAnsiTheme="minorHAnsi" w:cs="Tahoma"/>
              </w:rPr>
              <w:t>Approx</w:t>
            </w:r>
            <w:proofErr w:type="spellEnd"/>
            <w:r w:rsidRPr="00D52FBD">
              <w:rPr>
                <w:rFonts w:asciiTheme="minorHAnsi" w:hAnsiTheme="minorHAnsi" w:cs="Tahoma"/>
              </w:rPr>
              <w:t xml:space="preserve"> 600 words)</w:t>
            </w:r>
          </w:p>
        </w:tc>
        <w:tc>
          <w:tcPr>
            <w:tcW w:w="4895" w:type="dxa"/>
            <w:tcBorders>
              <w:top w:val="single" w:sz="4" w:space="0" w:color="auto"/>
              <w:left w:val="single" w:sz="4" w:space="0" w:color="auto"/>
              <w:bottom w:val="single" w:sz="4" w:space="0" w:color="auto"/>
              <w:right w:val="single" w:sz="4" w:space="0" w:color="auto"/>
            </w:tcBorders>
          </w:tcPr>
          <w:p w:rsidR="00DA4D81" w:rsidRPr="00D52FBD" w:rsidRDefault="00DA4D81" w:rsidP="00E209E3">
            <w:pPr>
              <w:spacing w:after="80"/>
              <w:ind w:left="-73"/>
              <w:rPr>
                <w:rFonts w:asciiTheme="minorHAnsi" w:hAnsiTheme="minorHAnsi" w:cs="Tahoma"/>
              </w:rPr>
            </w:pPr>
            <w:r w:rsidRPr="00D52FBD">
              <w:rPr>
                <w:rFonts w:asciiTheme="minorHAnsi" w:hAnsiTheme="minorHAnsi" w:cs="Tahoma"/>
              </w:rPr>
              <w:t>A clear statement of the methods that will be used to undertake the practical work of the project. Include a brief project plan which estimates timings for the major parts of the project. Also include risk assessment</w:t>
            </w:r>
          </w:p>
        </w:tc>
      </w:tr>
      <w:tr w:rsidR="00DA4D81" w:rsidRPr="00D52FBD" w:rsidTr="00E209E3">
        <w:tc>
          <w:tcPr>
            <w:tcW w:w="3025" w:type="dxa"/>
            <w:tcBorders>
              <w:top w:val="single" w:sz="4" w:space="0" w:color="auto"/>
              <w:left w:val="single" w:sz="4" w:space="0" w:color="auto"/>
              <w:bottom w:val="single" w:sz="4" w:space="0" w:color="auto"/>
              <w:right w:val="single" w:sz="4" w:space="0" w:color="auto"/>
            </w:tcBorders>
          </w:tcPr>
          <w:p w:rsidR="00DA4D81" w:rsidRPr="00D52FBD" w:rsidRDefault="00DA4D81" w:rsidP="00E209E3">
            <w:pPr>
              <w:pStyle w:val="Heading5"/>
              <w:spacing w:after="80"/>
              <w:rPr>
                <w:rFonts w:asciiTheme="minorHAnsi" w:hAnsiTheme="minorHAnsi"/>
                <w:sz w:val="24"/>
              </w:rPr>
            </w:pPr>
            <w:r w:rsidRPr="00D52FBD">
              <w:rPr>
                <w:rFonts w:asciiTheme="minorHAnsi" w:hAnsiTheme="minorHAnsi"/>
                <w:sz w:val="24"/>
              </w:rPr>
              <w:t xml:space="preserve">Summary </w:t>
            </w:r>
            <w:r w:rsidRPr="00D52FBD">
              <w:rPr>
                <w:rFonts w:asciiTheme="minorHAnsi" w:hAnsiTheme="minorHAnsi"/>
                <w:b w:val="0"/>
                <w:bCs w:val="0"/>
                <w:sz w:val="24"/>
              </w:rPr>
              <w:t>(</w:t>
            </w:r>
            <w:proofErr w:type="spellStart"/>
            <w:r w:rsidRPr="00D52FBD">
              <w:rPr>
                <w:rFonts w:asciiTheme="minorHAnsi" w:hAnsiTheme="minorHAnsi"/>
                <w:b w:val="0"/>
                <w:bCs w:val="0"/>
                <w:sz w:val="24"/>
              </w:rPr>
              <w:t>Approx</w:t>
            </w:r>
            <w:proofErr w:type="spellEnd"/>
            <w:r w:rsidRPr="00D52FBD">
              <w:rPr>
                <w:rFonts w:asciiTheme="minorHAnsi" w:hAnsiTheme="minorHAnsi"/>
                <w:b w:val="0"/>
                <w:bCs w:val="0"/>
                <w:sz w:val="24"/>
              </w:rPr>
              <w:t xml:space="preserve"> 250 words)</w:t>
            </w:r>
          </w:p>
        </w:tc>
        <w:tc>
          <w:tcPr>
            <w:tcW w:w="4895" w:type="dxa"/>
            <w:tcBorders>
              <w:top w:val="single" w:sz="4" w:space="0" w:color="auto"/>
              <w:left w:val="single" w:sz="4" w:space="0" w:color="auto"/>
              <w:bottom w:val="single" w:sz="4" w:space="0" w:color="auto"/>
              <w:right w:val="single" w:sz="4" w:space="0" w:color="auto"/>
            </w:tcBorders>
          </w:tcPr>
          <w:p w:rsidR="00DA4D81" w:rsidRPr="00D52FBD" w:rsidRDefault="00DA4D81" w:rsidP="00E209E3">
            <w:pPr>
              <w:tabs>
                <w:tab w:val="num" w:pos="360"/>
              </w:tabs>
              <w:rPr>
                <w:rFonts w:asciiTheme="minorHAnsi" w:hAnsiTheme="minorHAnsi" w:cs="Tahoma"/>
              </w:rPr>
            </w:pPr>
            <w:r w:rsidRPr="00D52FBD">
              <w:rPr>
                <w:rFonts w:asciiTheme="minorHAnsi" w:hAnsiTheme="minorHAnsi" w:cs="Tahoma"/>
              </w:rPr>
              <w:t>Summarise the significance of the project and the contribution that the project will make to the subject area. Indicate what you hope to achieve or learn from undertaking the project.</w:t>
            </w:r>
          </w:p>
        </w:tc>
      </w:tr>
      <w:tr w:rsidR="00DA4D81" w:rsidRPr="00D52FBD" w:rsidTr="00E209E3">
        <w:tc>
          <w:tcPr>
            <w:tcW w:w="3025" w:type="dxa"/>
            <w:tcBorders>
              <w:top w:val="single" w:sz="4" w:space="0" w:color="auto"/>
              <w:left w:val="single" w:sz="4" w:space="0" w:color="auto"/>
              <w:bottom w:val="single" w:sz="4" w:space="0" w:color="auto"/>
              <w:right w:val="single" w:sz="4" w:space="0" w:color="auto"/>
            </w:tcBorders>
          </w:tcPr>
          <w:p w:rsidR="00DA4D81" w:rsidRPr="00D52FBD" w:rsidRDefault="00DA4D81" w:rsidP="00E209E3">
            <w:pPr>
              <w:tabs>
                <w:tab w:val="num" w:pos="432"/>
              </w:tabs>
              <w:spacing w:after="80"/>
              <w:rPr>
                <w:rFonts w:asciiTheme="minorHAnsi" w:hAnsiTheme="minorHAnsi" w:cs="Tahoma"/>
                <w:b/>
                <w:bCs/>
              </w:rPr>
            </w:pPr>
            <w:r w:rsidRPr="00D52FBD">
              <w:rPr>
                <w:rFonts w:asciiTheme="minorHAnsi" w:hAnsiTheme="minorHAnsi" w:cs="Tahoma"/>
                <w:b/>
                <w:bCs/>
              </w:rPr>
              <w:t xml:space="preserve">References and Bibliography </w:t>
            </w:r>
            <w:r w:rsidRPr="00D52FBD">
              <w:rPr>
                <w:rFonts w:asciiTheme="minorHAnsi" w:hAnsiTheme="minorHAnsi" w:cs="Tahoma"/>
              </w:rPr>
              <w:t>(Not included in word count)</w:t>
            </w:r>
          </w:p>
        </w:tc>
        <w:tc>
          <w:tcPr>
            <w:tcW w:w="4895" w:type="dxa"/>
            <w:tcBorders>
              <w:top w:val="single" w:sz="4" w:space="0" w:color="auto"/>
              <w:left w:val="single" w:sz="4" w:space="0" w:color="auto"/>
              <w:bottom w:val="single" w:sz="4" w:space="0" w:color="auto"/>
              <w:right w:val="single" w:sz="4" w:space="0" w:color="auto"/>
            </w:tcBorders>
          </w:tcPr>
          <w:p w:rsidR="00DA4D81" w:rsidRPr="00D52FBD" w:rsidRDefault="00DA4D81" w:rsidP="00E209E3">
            <w:pPr>
              <w:tabs>
                <w:tab w:val="num" w:pos="360"/>
              </w:tabs>
              <w:rPr>
                <w:rFonts w:asciiTheme="minorHAnsi" w:hAnsiTheme="minorHAnsi" w:cs="Tahoma"/>
              </w:rPr>
            </w:pPr>
            <w:r w:rsidRPr="00D52FBD">
              <w:rPr>
                <w:rFonts w:asciiTheme="minorHAnsi" w:hAnsiTheme="minorHAnsi" w:cs="Tahoma"/>
              </w:rPr>
              <w:t>Relevant material in Harvard Format.</w:t>
            </w:r>
          </w:p>
        </w:tc>
      </w:tr>
    </w:tbl>
    <w:p w:rsidR="00DA4D81" w:rsidRPr="00D52FBD" w:rsidRDefault="00DA4D81" w:rsidP="00DA4D81">
      <w:pPr>
        <w:pStyle w:val="Heading2"/>
        <w:spacing w:after="80"/>
        <w:jc w:val="both"/>
        <w:rPr>
          <w:rFonts w:asciiTheme="minorHAnsi" w:hAnsiTheme="minorHAnsi" w:cs="Tahoma"/>
          <w:szCs w:val="24"/>
        </w:rPr>
      </w:pPr>
    </w:p>
    <w:p w:rsidR="00DA4D81" w:rsidRPr="00D52FBD" w:rsidRDefault="00DA4D81" w:rsidP="00DA4D81">
      <w:pPr>
        <w:pStyle w:val="Heading2"/>
        <w:spacing w:after="80"/>
        <w:jc w:val="both"/>
        <w:rPr>
          <w:rFonts w:asciiTheme="minorHAnsi" w:hAnsiTheme="minorHAnsi" w:cs="Tahoma"/>
          <w:szCs w:val="24"/>
        </w:rPr>
      </w:pPr>
      <w:r w:rsidRPr="00D52FBD">
        <w:rPr>
          <w:rFonts w:asciiTheme="minorHAnsi" w:hAnsiTheme="minorHAnsi" w:cs="Tahoma"/>
          <w:szCs w:val="24"/>
        </w:rPr>
        <w:t>Submission</w:t>
      </w:r>
    </w:p>
    <w:p w:rsidR="00DA4D81" w:rsidRPr="00D52FBD" w:rsidRDefault="00DA4D81" w:rsidP="00DA4D81">
      <w:pPr>
        <w:rPr>
          <w:rFonts w:asciiTheme="minorHAnsi" w:hAnsiTheme="minorHAnsi"/>
        </w:rPr>
      </w:pPr>
    </w:p>
    <w:p w:rsidR="00DA4D81" w:rsidRPr="00D52FBD" w:rsidRDefault="00DA4D81" w:rsidP="00DA4D81">
      <w:pPr>
        <w:pStyle w:val="Heading1"/>
        <w:spacing w:before="40" w:after="40"/>
        <w:rPr>
          <w:rFonts w:asciiTheme="minorHAnsi" w:hAnsiTheme="minorHAnsi" w:cs="Tahoma"/>
          <w:szCs w:val="24"/>
        </w:rPr>
      </w:pPr>
      <w:r w:rsidRPr="00D52FBD">
        <w:rPr>
          <w:rFonts w:asciiTheme="minorHAnsi" w:hAnsiTheme="minorHAnsi" w:cs="Tahoma"/>
          <w:szCs w:val="24"/>
        </w:rPr>
        <w:t xml:space="preserve">Each student will submit electronically via Blackboard. The proposal should be in the template format provided. The submission will be automatically directed to the </w:t>
      </w:r>
      <w:proofErr w:type="spellStart"/>
      <w:r w:rsidRPr="00D52FBD">
        <w:rPr>
          <w:rFonts w:asciiTheme="minorHAnsi" w:hAnsiTheme="minorHAnsi" w:cs="Tahoma"/>
          <w:szCs w:val="24"/>
        </w:rPr>
        <w:t>Turnitin</w:t>
      </w:r>
      <w:proofErr w:type="spellEnd"/>
      <w:r w:rsidRPr="00D52FBD">
        <w:rPr>
          <w:rFonts w:asciiTheme="minorHAnsi" w:hAnsiTheme="minorHAnsi" w:cs="Tahoma"/>
          <w:szCs w:val="24"/>
        </w:rPr>
        <w:t xml:space="preserve"> scanning site and the student will have access to the results. Prior to the submission deadline draft copies can be submitted for originality checking and replaced with updated versions if desired. After the submission deadline no further submissions are allowed and the version on the system will be graded. </w:t>
      </w:r>
    </w:p>
    <w:p w:rsidR="00DA4D81" w:rsidRPr="00D52FBD" w:rsidRDefault="00DA4D81" w:rsidP="00DA4D81">
      <w:pPr>
        <w:rPr>
          <w:rFonts w:asciiTheme="minorHAnsi" w:hAnsiTheme="minorHAnsi" w:cs="Tahoma"/>
          <w:b/>
          <w:bCs/>
        </w:rPr>
      </w:pPr>
      <w:r w:rsidRPr="00D52FBD">
        <w:rPr>
          <w:rFonts w:asciiTheme="minorHAnsi" w:hAnsiTheme="minorHAnsi" w:cs="Tahoma"/>
        </w:rPr>
        <w:br/>
      </w:r>
    </w:p>
    <w:p w:rsidR="00DA4D81" w:rsidRPr="00D52FBD" w:rsidRDefault="00DA4D81" w:rsidP="00DA4D81">
      <w:pPr>
        <w:pStyle w:val="Heading2"/>
        <w:rPr>
          <w:rFonts w:asciiTheme="minorHAnsi" w:hAnsiTheme="minorHAnsi" w:cs="Tahoma"/>
          <w:b w:val="0"/>
          <w:szCs w:val="24"/>
          <w:lang w:val="en-US"/>
        </w:rPr>
      </w:pPr>
      <w:r w:rsidRPr="00D52FBD">
        <w:rPr>
          <w:rFonts w:asciiTheme="minorHAnsi" w:hAnsiTheme="minorHAnsi" w:cs="Tahoma"/>
          <w:bCs/>
          <w:szCs w:val="24"/>
          <w:lang w:val="en-US"/>
        </w:rPr>
        <w:t>Late submission details:</w:t>
      </w:r>
      <w:r w:rsidRPr="00D52FBD">
        <w:rPr>
          <w:rFonts w:asciiTheme="minorHAnsi" w:hAnsiTheme="minorHAnsi" w:cs="Tahoma"/>
          <w:bCs/>
          <w:szCs w:val="24"/>
          <w:lang w:val="en-US"/>
        </w:rPr>
        <w:br/>
      </w:r>
    </w:p>
    <w:p w:rsidR="00DA4D81" w:rsidRPr="00D52FBD" w:rsidRDefault="00DA4D81" w:rsidP="00DA4D81">
      <w:pPr>
        <w:pStyle w:val="PlainText"/>
        <w:rPr>
          <w:rFonts w:asciiTheme="minorHAnsi" w:hAnsiTheme="minorHAnsi"/>
          <w:snapToGrid w:val="0"/>
        </w:rPr>
      </w:pPr>
      <w:r w:rsidRPr="00D52FBD">
        <w:rPr>
          <w:rFonts w:asciiTheme="minorHAnsi" w:hAnsiTheme="minorHAnsi"/>
          <w:sz w:val="24"/>
          <w:szCs w:val="24"/>
        </w:rPr>
        <w:t>Work submitted late without an extension will be graded as described in the academic regulations. A Coursework Extension form or Mitigating Circumstances form must be submitted if appropriate.</w:t>
      </w:r>
    </w:p>
    <w:p w:rsidR="00DA4D81" w:rsidRPr="00D52FBD" w:rsidRDefault="00DA4D81" w:rsidP="00DA4D81">
      <w:pPr>
        <w:rPr>
          <w:rFonts w:asciiTheme="minorHAnsi" w:hAnsiTheme="minorHAnsi"/>
          <w:snapToGrid w:val="0"/>
        </w:rPr>
        <w:sectPr w:rsidR="00DA4D81" w:rsidRPr="00D52FBD" w:rsidSect="00325155">
          <w:headerReference w:type="default" r:id="rId9"/>
          <w:footerReference w:type="even" r:id="rId10"/>
          <w:footerReference w:type="default" r:id="rId11"/>
          <w:pgSz w:w="11906" w:h="16838"/>
          <w:pgMar w:top="1440" w:right="1800" w:bottom="1440" w:left="1800" w:header="720" w:footer="720" w:gutter="0"/>
          <w:cols w:space="720"/>
          <w:titlePg/>
          <w:docGrid w:linePitch="360"/>
        </w:sectPr>
      </w:pP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4"/>
        <w:gridCol w:w="1989"/>
        <w:gridCol w:w="1990"/>
        <w:gridCol w:w="1990"/>
        <w:gridCol w:w="1990"/>
        <w:gridCol w:w="2003"/>
        <w:gridCol w:w="1991"/>
      </w:tblGrid>
      <w:tr w:rsidR="00DA4D81" w:rsidRPr="00D52FBD" w:rsidTr="00E209E3">
        <w:tc>
          <w:tcPr>
            <w:tcW w:w="14237" w:type="dxa"/>
            <w:gridSpan w:val="7"/>
          </w:tcPr>
          <w:p w:rsidR="00DA4D81" w:rsidRPr="00D52FBD" w:rsidRDefault="00DA4D81" w:rsidP="00E209E3">
            <w:pPr>
              <w:jc w:val="center"/>
              <w:rPr>
                <w:rFonts w:asciiTheme="minorHAnsi" w:hAnsiTheme="minorHAnsi"/>
                <w:b/>
                <w:caps/>
              </w:rPr>
            </w:pPr>
            <w:r w:rsidRPr="00D52FBD">
              <w:rPr>
                <w:rFonts w:asciiTheme="minorHAnsi" w:hAnsiTheme="minorHAnsi"/>
                <w:bCs/>
                <w:caps/>
              </w:rPr>
              <w:lastRenderedPageBreak/>
              <w:t>School of ARTS Media and computer games</w:t>
            </w:r>
          </w:p>
          <w:p w:rsidR="00DA4D81" w:rsidRPr="00D52FBD" w:rsidRDefault="00DA4D81" w:rsidP="00E209E3">
            <w:pPr>
              <w:jc w:val="center"/>
              <w:rPr>
                <w:rFonts w:asciiTheme="minorHAnsi" w:hAnsiTheme="minorHAnsi"/>
                <w:caps/>
              </w:rPr>
            </w:pPr>
            <w:r w:rsidRPr="00D52FBD">
              <w:rPr>
                <w:rFonts w:asciiTheme="minorHAnsi" w:hAnsiTheme="minorHAnsi"/>
                <w:caps/>
              </w:rPr>
              <w:t>Project Scoping and Proposal  - Project Proposal Grading sheet</w:t>
            </w:r>
          </w:p>
          <w:p w:rsidR="00DA4D81" w:rsidRPr="00D52FBD" w:rsidRDefault="00DA4D81" w:rsidP="00E209E3">
            <w:pPr>
              <w:tabs>
                <w:tab w:val="left" w:pos="1260"/>
                <w:tab w:val="right" w:leader="underscore" w:pos="4860"/>
                <w:tab w:val="left" w:pos="5130"/>
                <w:tab w:val="left" w:pos="6660"/>
                <w:tab w:val="right" w:leader="underscore" w:pos="8100"/>
                <w:tab w:val="left" w:pos="8280"/>
                <w:tab w:val="left" w:pos="9000"/>
                <w:tab w:val="right" w:leader="underscore" w:pos="11970"/>
                <w:tab w:val="left" w:pos="12240"/>
                <w:tab w:val="left" w:pos="13320"/>
                <w:tab w:val="right" w:leader="underscore" w:pos="15840"/>
              </w:tabs>
              <w:rPr>
                <w:rFonts w:asciiTheme="minorHAnsi" w:hAnsiTheme="minorHAnsi"/>
              </w:rPr>
            </w:pPr>
            <w:r w:rsidRPr="00D52FBD">
              <w:rPr>
                <w:rFonts w:asciiTheme="minorHAnsi" w:hAnsiTheme="minorHAnsi"/>
              </w:rPr>
              <w:t xml:space="preserve">Student Name </w:t>
            </w:r>
            <w:r w:rsidRPr="00D52FBD">
              <w:rPr>
                <w:rFonts w:asciiTheme="minorHAnsi" w:hAnsiTheme="minorHAnsi"/>
              </w:rPr>
              <w:tab/>
            </w:r>
            <w:r w:rsidRPr="00D52FBD">
              <w:rPr>
                <w:rFonts w:asciiTheme="minorHAnsi" w:hAnsiTheme="minorHAnsi"/>
              </w:rPr>
              <w:tab/>
              <w:t>Grade</w:t>
            </w:r>
            <w:r w:rsidRPr="00D52FBD">
              <w:rPr>
                <w:rFonts w:asciiTheme="minorHAnsi" w:hAnsiTheme="minorHAnsi"/>
                <w:u w:val="single"/>
              </w:rPr>
              <w:tab/>
            </w:r>
            <w:r w:rsidRPr="00D52FBD">
              <w:rPr>
                <w:rFonts w:asciiTheme="minorHAnsi" w:hAnsiTheme="minorHAnsi"/>
              </w:rPr>
              <w:tab/>
            </w:r>
            <w:r w:rsidRPr="00D52FBD">
              <w:rPr>
                <w:rFonts w:asciiTheme="minorHAnsi" w:hAnsiTheme="minorHAnsi"/>
              </w:rPr>
              <w:tab/>
              <w:t>Marker</w:t>
            </w:r>
            <w:r w:rsidRPr="00D52FBD">
              <w:rPr>
                <w:rFonts w:asciiTheme="minorHAnsi" w:hAnsiTheme="minorHAnsi"/>
              </w:rPr>
              <w:tab/>
              <w:t>*</w:t>
            </w:r>
            <w:r w:rsidRPr="00D52FBD">
              <w:rPr>
                <w:rFonts w:asciiTheme="minorHAnsi" w:hAnsiTheme="minorHAnsi"/>
              </w:rPr>
              <w:tab/>
            </w:r>
            <w:r w:rsidRPr="00D52FBD">
              <w:rPr>
                <w:rFonts w:asciiTheme="minorHAnsi" w:hAnsiTheme="minorHAnsi"/>
              </w:rPr>
              <w:tab/>
              <w:t>Date</w:t>
            </w:r>
            <w:r w:rsidRPr="00D52FBD">
              <w:rPr>
                <w:rFonts w:asciiTheme="minorHAnsi" w:hAnsiTheme="minorHAnsi"/>
                <w:u w:val="single"/>
              </w:rPr>
              <w:tab/>
              <w:t>____</w:t>
            </w:r>
          </w:p>
        </w:tc>
      </w:tr>
      <w:tr w:rsidR="00DA4D81" w:rsidRPr="00D52FBD" w:rsidTr="00E209E3">
        <w:tc>
          <w:tcPr>
            <w:tcW w:w="2284" w:type="dxa"/>
          </w:tcPr>
          <w:p w:rsidR="00DA4D81" w:rsidRPr="00D52FBD" w:rsidRDefault="00DA4D81" w:rsidP="00E209E3">
            <w:pPr>
              <w:rPr>
                <w:rFonts w:asciiTheme="minorHAnsi" w:hAnsiTheme="minorHAnsi" w:cs="Tahoma"/>
                <w:b/>
                <w:sz w:val="18"/>
                <w:szCs w:val="18"/>
              </w:rPr>
            </w:pPr>
          </w:p>
        </w:tc>
        <w:tc>
          <w:tcPr>
            <w:tcW w:w="1989" w:type="dxa"/>
          </w:tcPr>
          <w:p w:rsidR="00DA4D81" w:rsidRPr="00D52FBD" w:rsidRDefault="00DA4D81" w:rsidP="00E209E3">
            <w:pPr>
              <w:jc w:val="center"/>
              <w:rPr>
                <w:rFonts w:asciiTheme="minorHAnsi" w:hAnsiTheme="minorHAnsi" w:cs="Tahoma"/>
                <w:b/>
                <w:sz w:val="18"/>
                <w:szCs w:val="18"/>
              </w:rPr>
            </w:pPr>
            <w:r w:rsidRPr="00D52FBD">
              <w:rPr>
                <w:rFonts w:asciiTheme="minorHAnsi" w:hAnsiTheme="minorHAnsi" w:cs="Tahoma"/>
                <w:b/>
                <w:sz w:val="18"/>
                <w:szCs w:val="18"/>
              </w:rPr>
              <w:t>A+/A</w:t>
            </w:r>
          </w:p>
        </w:tc>
        <w:tc>
          <w:tcPr>
            <w:tcW w:w="1990" w:type="dxa"/>
          </w:tcPr>
          <w:p w:rsidR="00DA4D81" w:rsidRPr="00D52FBD" w:rsidRDefault="00DA4D81" w:rsidP="00E209E3">
            <w:pPr>
              <w:jc w:val="center"/>
              <w:rPr>
                <w:rFonts w:asciiTheme="minorHAnsi" w:hAnsiTheme="minorHAnsi" w:cs="Tahoma"/>
                <w:b/>
                <w:sz w:val="18"/>
                <w:szCs w:val="18"/>
              </w:rPr>
            </w:pPr>
            <w:r w:rsidRPr="00D52FBD">
              <w:rPr>
                <w:rFonts w:asciiTheme="minorHAnsi" w:hAnsiTheme="minorHAnsi" w:cs="Tahoma"/>
                <w:b/>
                <w:sz w:val="18"/>
                <w:szCs w:val="18"/>
              </w:rPr>
              <w:t>B+/B</w:t>
            </w:r>
          </w:p>
        </w:tc>
        <w:tc>
          <w:tcPr>
            <w:tcW w:w="1990" w:type="dxa"/>
          </w:tcPr>
          <w:p w:rsidR="00DA4D81" w:rsidRPr="00D52FBD" w:rsidRDefault="00DA4D81" w:rsidP="00E209E3">
            <w:pPr>
              <w:jc w:val="center"/>
              <w:rPr>
                <w:rFonts w:asciiTheme="minorHAnsi" w:hAnsiTheme="minorHAnsi" w:cs="Tahoma"/>
                <w:b/>
                <w:sz w:val="18"/>
                <w:szCs w:val="18"/>
              </w:rPr>
            </w:pPr>
            <w:r w:rsidRPr="00D52FBD">
              <w:rPr>
                <w:rFonts w:asciiTheme="minorHAnsi" w:hAnsiTheme="minorHAnsi" w:cs="Tahoma"/>
                <w:b/>
                <w:sz w:val="18"/>
                <w:szCs w:val="18"/>
              </w:rPr>
              <w:t>C+/C</w:t>
            </w:r>
          </w:p>
        </w:tc>
        <w:tc>
          <w:tcPr>
            <w:tcW w:w="1990" w:type="dxa"/>
          </w:tcPr>
          <w:p w:rsidR="00DA4D81" w:rsidRPr="00D52FBD" w:rsidRDefault="00DA4D81" w:rsidP="00E209E3">
            <w:pPr>
              <w:jc w:val="center"/>
              <w:rPr>
                <w:rFonts w:asciiTheme="minorHAnsi" w:hAnsiTheme="minorHAnsi" w:cs="Tahoma"/>
                <w:b/>
                <w:sz w:val="18"/>
                <w:szCs w:val="18"/>
              </w:rPr>
            </w:pPr>
            <w:r w:rsidRPr="00D52FBD">
              <w:rPr>
                <w:rFonts w:asciiTheme="minorHAnsi" w:hAnsiTheme="minorHAnsi" w:cs="Tahoma"/>
                <w:b/>
                <w:sz w:val="18"/>
                <w:szCs w:val="18"/>
              </w:rPr>
              <w:t>D+/D</w:t>
            </w:r>
          </w:p>
        </w:tc>
        <w:tc>
          <w:tcPr>
            <w:tcW w:w="2003" w:type="dxa"/>
          </w:tcPr>
          <w:p w:rsidR="00DA4D81" w:rsidRPr="00D52FBD" w:rsidRDefault="00DA4D81" w:rsidP="00E209E3">
            <w:pPr>
              <w:jc w:val="center"/>
              <w:rPr>
                <w:rFonts w:asciiTheme="minorHAnsi" w:hAnsiTheme="minorHAnsi" w:cs="Tahoma"/>
                <w:b/>
                <w:sz w:val="18"/>
                <w:szCs w:val="18"/>
              </w:rPr>
            </w:pPr>
            <w:r w:rsidRPr="00D52FBD">
              <w:rPr>
                <w:rFonts w:asciiTheme="minorHAnsi" w:hAnsiTheme="minorHAnsi" w:cs="Tahoma"/>
                <w:b/>
                <w:sz w:val="18"/>
                <w:szCs w:val="18"/>
              </w:rPr>
              <w:t>MF</w:t>
            </w:r>
          </w:p>
        </w:tc>
        <w:tc>
          <w:tcPr>
            <w:tcW w:w="1991" w:type="dxa"/>
          </w:tcPr>
          <w:p w:rsidR="00DA4D81" w:rsidRPr="00D52FBD" w:rsidRDefault="00DA4D81" w:rsidP="00E209E3">
            <w:pPr>
              <w:jc w:val="center"/>
              <w:rPr>
                <w:rFonts w:asciiTheme="minorHAnsi" w:hAnsiTheme="minorHAnsi" w:cs="Tahoma"/>
                <w:b/>
                <w:sz w:val="18"/>
                <w:szCs w:val="18"/>
              </w:rPr>
            </w:pPr>
            <w:r w:rsidRPr="00D52FBD">
              <w:rPr>
                <w:rFonts w:asciiTheme="minorHAnsi" w:hAnsiTheme="minorHAnsi" w:cs="Tahoma"/>
                <w:b/>
                <w:sz w:val="18"/>
                <w:szCs w:val="18"/>
              </w:rPr>
              <w:t>F</w:t>
            </w:r>
          </w:p>
        </w:tc>
      </w:tr>
      <w:tr w:rsidR="00DA4D81" w:rsidRPr="00D52FBD" w:rsidTr="00E209E3">
        <w:tc>
          <w:tcPr>
            <w:tcW w:w="2284" w:type="dxa"/>
          </w:tcPr>
          <w:p w:rsidR="00DA4D81" w:rsidRPr="00D52FBD" w:rsidRDefault="00DA4D81" w:rsidP="00E209E3">
            <w:pPr>
              <w:rPr>
                <w:rFonts w:asciiTheme="minorHAnsi" w:hAnsiTheme="minorHAnsi" w:cs="Tahoma"/>
                <w:b/>
                <w:sz w:val="16"/>
                <w:szCs w:val="16"/>
              </w:rPr>
            </w:pPr>
            <w:r w:rsidRPr="00D52FBD">
              <w:rPr>
                <w:rFonts w:asciiTheme="minorHAnsi" w:hAnsiTheme="minorHAnsi" w:cs="Tahoma"/>
                <w:b/>
                <w:sz w:val="16"/>
                <w:szCs w:val="16"/>
              </w:rPr>
              <w:t>Abstract</w:t>
            </w:r>
          </w:p>
          <w:p w:rsidR="00DA4D81" w:rsidRPr="00D52FBD" w:rsidRDefault="00DA4D81" w:rsidP="00E209E3">
            <w:pPr>
              <w:rPr>
                <w:rFonts w:asciiTheme="minorHAnsi" w:hAnsiTheme="minorHAnsi" w:cs="Tahoma"/>
                <w:sz w:val="16"/>
                <w:szCs w:val="16"/>
              </w:rPr>
            </w:pPr>
          </w:p>
        </w:tc>
        <w:tc>
          <w:tcPr>
            <w:tcW w:w="1989"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Excellent summary of purpose, methods and expected outcomes of project.</w:t>
            </w:r>
          </w:p>
        </w:tc>
        <w:tc>
          <w:tcPr>
            <w:tcW w:w="1990"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Very good summary of purpose, methods and expected outcomes of project with minor flaws or omissions.</w:t>
            </w:r>
          </w:p>
        </w:tc>
        <w:tc>
          <w:tcPr>
            <w:tcW w:w="1990"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Good summary of purpose, methods and expected outcomes of project with some flaws or omissions.</w:t>
            </w:r>
          </w:p>
        </w:tc>
        <w:tc>
          <w:tcPr>
            <w:tcW w:w="1990"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Satisfactory summary of purpose, methods and expected outcomes of project with some significant flaws or omissions.</w:t>
            </w:r>
          </w:p>
        </w:tc>
        <w:tc>
          <w:tcPr>
            <w:tcW w:w="2003"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Unsatisfactory abstract missing components of purpose, method and/or expected outcomes.</w:t>
            </w:r>
          </w:p>
        </w:tc>
        <w:tc>
          <w:tcPr>
            <w:tcW w:w="1991"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Unsatisfactory or missing abstract. Abstract missing components or not appropriately developed.</w:t>
            </w:r>
          </w:p>
        </w:tc>
      </w:tr>
      <w:tr w:rsidR="00DA4D81" w:rsidRPr="00D52FBD" w:rsidTr="00E209E3">
        <w:tc>
          <w:tcPr>
            <w:tcW w:w="2284" w:type="dxa"/>
          </w:tcPr>
          <w:p w:rsidR="00DA4D81" w:rsidRPr="00D52FBD" w:rsidRDefault="00DA4D81" w:rsidP="00E209E3">
            <w:pPr>
              <w:rPr>
                <w:rFonts w:asciiTheme="minorHAnsi" w:hAnsiTheme="minorHAnsi" w:cs="Tahoma"/>
                <w:b/>
                <w:sz w:val="16"/>
                <w:szCs w:val="16"/>
              </w:rPr>
            </w:pPr>
            <w:r w:rsidRPr="00D52FBD">
              <w:rPr>
                <w:rFonts w:asciiTheme="minorHAnsi" w:hAnsiTheme="minorHAnsi" w:cs="Tahoma"/>
                <w:b/>
                <w:sz w:val="16"/>
                <w:szCs w:val="16"/>
              </w:rPr>
              <w:t>Introduction</w:t>
            </w:r>
          </w:p>
          <w:p w:rsidR="00DA4D81" w:rsidRPr="00D52FBD" w:rsidRDefault="00DA4D81" w:rsidP="00E209E3">
            <w:pPr>
              <w:rPr>
                <w:rFonts w:asciiTheme="minorHAnsi" w:hAnsiTheme="minorHAnsi" w:cs="Tahoma"/>
                <w:sz w:val="16"/>
                <w:szCs w:val="16"/>
              </w:rPr>
            </w:pPr>
          </w:p>
        </w:tc>
        <w:tc>
          <w:tcPr>
            <w:tcW w:w="1989"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Excellently sets context for project and presents project aim clearly. Research question developed and clearly described.</w:t>
            </w:r>
          </w:p>
        </w:tc>
        <w:tc>
          <w:tcPr>
            <w:tcW w:w="1990"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Very good description of context for project. Project aims clear and very good. Objectives combine to achieve aims. Research question emerges very well.</w:t>
            </w:r>
          </w:p>
        </w:tc>
        <w:tc>
          <w:tcPr>
            <w:tcW w:w="1990"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Good description of context for project. Project aims clear. Objectives combine to mostly achieve aims. Research question clear.</w:t>
            </w:r>
          </w:p>
        </w:tc>
        <w:tc>
          <w:tcPr>
            <w:tcW w:w="1990"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Satisfactory context for project. Project Aim poorly expressed. Objectives loosely connected to Aim. Research question vague.</w:t>
            </w:r>
          </w:p>
        </w:tc>
        <w:tc>
          <w:tcPr>
            <w:tcW w:w="2003"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Little context for project. Project Aim confused. Objectives seem unconnected to Aim. Research question missing or</w:t>
            </w:r>
          </w:p>
          <w:p w:rsidR="00DA4D81" w:rsidRPr="00D52FBD" w:rsidRDefault="00DA4D81" w:rsidP="00E209E3">
            <w:pPr>
              <w:rPr>
                <w:rFonts w:asciiTheme="minorHAnsi" w:hAnsiTheme="minorHAnsi" w:cs="Arial"/>
                <w:sz w:val="16"/>
                <w:szCs w:val="16"/>
              </w:rPr>
            </w:pPr>
            <w:proofErr w:type="gramStart"/>
            <w:r w:rsidRPr="00D52FBD">
              <w:rPr>
                <w:rFonts w:asciiTheme="minorHAnsi" w:hAnsiTheme="minorHAnsi" w:cs="Arial"/>
                <w:sz w:val="16"/>
                <w:szCs w:val="16"/>
              </w:rPr>
              <w:t>ineffective</w:t>
            </w:r>
            <w:proofErr w:type="gramEnd"/>
            <w:r w:rsidRPr="00D52FBD">
              <w:rPr>
                <w:rFonts w:asciiTheme="minorHAnsi" w:hAnsiTheme="minorHAnsi" w:cs="Arial"/>
                <w:sz w:val="16"/>
                <w:szCs w:val="16"/>
              </w:rPr>
              <w:t>.</w:t>
            </w:r>
          </w:p>
        </w:tc>
        <w:tc>
          <w:tcPr>
            <w:tcW w:w="1991"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No context for project. Project Aim confused and/or unachievable. Objectives seem unconnected to Aim. Irrelevant or missing research question</w:t>
            </w:r>
          </w:p>
        </w:tc>
      </w:tr>
      <w:tr w:rsidR="00DA4D81" w:rsidRPr="00D52FBD" w:rsidTr="00E209E3">
        <w:tc>
          <w:tcPr>
            <w:tcW w:w="2284" w:type="dxa"/>
          </w:tcPr>
          <w:p w:rsidR="00DA4D81" w:rsidRPr="00D52FBD" w:rsidRDefault="00DA4D81" w:rsidP="00E209E3">
            <w:pPr>
              <w:rPr>
                <w:rFonts w:asciiTheme="minorHAnsi" w:hAnsiTheme="minorHAnsi" w:cs="Tahoma"/>
                <w:b/>
                <w:sz w:val="16"/>
                <w:szCs w:val="16"/>
              </w:rPr>
            </w:pPr>
            <w:r w:rsidRPr="00D52FBD">
              <w:rPr>
                <w:rFonts w:asciiTheme="minorHAnsi" w:hAnsiTheme="minorHAnsi" w:cs="Tahoma"/>
                <w:b/>
                <w:sz w:val="16"/>
                <w:szCs w:val="16"/>
              </w:rPr>
              <w:t>Background/Context</w:t>
            </w:r>
          </w:p>
          <w:p w:rsidR="00DA4D81" w:rsidRPr="00D52FBD" w:rsidRDefault="00DA4D81" w:rsidP="00E209E3">
            <w:pPr>
              <w:rPr>
                <w:rFonts w:asciiTheme="minorHAnsi" w:hAnsiTheme="minorHAnsi" w:cs="Tahoma"/>
                <w:b/>
                <w:sz w:val="16"/>
                <w:szCs w:val="16"/>
              </w:rPr>
            </w:pPr>
          </w:p>
        </w:tc>
        <w:tc>
          <w:tcPr>
            <w:tcW w:w="1989"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Excellent critical review of relevant material. Excellent research of project background.</w:t>
            </w:r>
          </w:p>
        </w:tc>
        <w:tc>
          <w:tcPr>
            <w:tcW w:w="1990"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 xml:space="preserve">Very good critical review of chosen material. Very good research of project background with some minor omissions. </w:t>
            </w:r>
          </w:p>
        </w:tc>
        <w:tc>
          <w:tcPr>
            <w:tcW w:w="1990"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Good critical review of chosen material. Good research of project background with some omissions.</w:t>
            </w:r>
          </w:p>
        </w:tc>
        <w:tc>
          <w:tcPr>
            <w:tcW w:w="1990"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Just adequate review of chosen material showing minimal critical ability. Background to project shows just satisfactory research.</w:t>
            </w:r>
          </w:p>
        </w:tc>
        <w:tc>
          <w:tcPr>
            <w:tcW w:w="2003"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Review of chosen material shows little critical ability. Background to project is not sufficiently researched.</w:t>
            </w:r>
          </w:p>
        </w:tc>
        <w:tc>
          <w:tcPr>
            <w:tcW w:w="1991"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Review of chosen material shows no critical ability. Background to project shows little or no research.</w:t>
            </w:r>
          </w:p>
        </w:tc>
      </w:tr>
      <w:tr w:rsidR="00DA4D81" w:rsidRPr="00D52FBD" w:rsidTr="00E209E3">
        <w:trPr>
          <w:trHeight w:val="1784"/>
        </w:trPr>
        <w:tc>
          <w:tcPr>
            <w:tcW w:w="2284" w:type="dxa"/>
          </w:tcPr>
          <w:p w:rsidR="00DA4D81" w:rsidRPr="00D52FBD" w:rsidRDefault="00DA4D81" w:rsidP="00E209E3">
            <w:pPr>
              <w:rPr>
                <w:rFonts w:asciiTheme="minorHAnsi" w:hAnsiTheme="minorHAnsi" w:cs="Tahoma"/>
                <w:b/>
                <w:sz w:val="16"/>
                <w:szCs w:val="16"/>
              </w:rPr>
            </w:pPr>
            <w:r w:rsidRPr="00D52FBD">
              <w:rPr>
                <w:rFonts w:asciiTheme="minorHAnsi" w:hAnsiTheme="minorHAnsi" w:cs="Tahoma"/>
                <w:b/>
                <w:sz w:val="16"/>
                <w:szCs w:val="16"/>
              </w:rPr>
              <w:t>Methodology</w:t>
            </w:r>
          </w:p>
          <w:p w:rsidR="00DA4D81" w:rsidRPr="00D52FBD" w:rsidRDefault="00DA4D81" w:rsidP="00E209E3">
            <w:pPr>
              <w:rPr>
                <w:rFonts w:asciiTheme="minorHAnsi" w:hAnsiTheme="minorHAnsi" w:cs="Tahoma"/>
                <w:sz w:val="16"/>
                <w:szCs w:val="16"/>
              </w:rPr>
            </w:pPr>
          </w:p>
          <w:p w:rsidR="00DA4D81" w:rsidRPr="00D52FBD" w:rsidRDefault="00DA4D81" w:rsidP="00E209E3">
            <w:pPr>
              <w:rPr>
                <w:rFonts w:asciiTheme="minorHAnsi" w:hAnsiTheme="minorHAnsi" w:cs="Tahoma"/>
                <w:sz w:val="16"/>
                <w:szCs w:val="16"/>
              </w:rPr>
            </w:pPr>
          </w:p>
        </w:tc>
        <w:tc>
          <w:tcPr>
            <w:tcW w:w="1989"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Excellent description of methods to be used (related to findings of Literature Review). Critically describes testing and validation of methods. Excellent work plan and risk analysis.</w:t>
            </w:r>
          </w:p>
        </w:tc>
        <w:tc>
          <w:tcPr>
            <w:tcW w:w="1990"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 xml:space="preserve">Very good description of methods to be used (largely related to findings of Literature Review). Critically describes testing and validation of methods. Very good work plan and risk analysis. </w:t>
            </w:r>
          </w:p>
        </w:tc>
        <w:tc>
          <w:tcPr>
            <w:tcW w:w="1990"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Good description of methods to be used (mostly related to findings of Literature Review). Describes some testing and validation of methods. Good work plan and risk analysis.</w:t>
            </w:r>
          </w:p>
        </w:tc>
        <w:tc>
          <w:tcPr>
            <w:tcW w:w="1990"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Satisfactory outline of methods to be used (loosely related to findings of Literature Review). Little testing or validation of methods. Satisfactory work plan and risk analysis.</w:t>
            </w:r>
          </w:p>
        </w:tc>
        <w:tc>
          <w:tcPr>
            <w:tcW w:w="2003"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Unsatisfactory description of methods to be used (not related to findings of Literature Review). No testing or validation of methods. Unsatisfactory work plan and risk analysis.</w:t>
            </w:r>
          </w:p>
        </w:tc>
        <w:tc>
          <w:tcPr>
            <w:tcW w:w="1991"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Little information on methods to be used (not related to findings of Literature Review). No testing and validation of methods. Poor or missing work plan and risk analysis.</w:t>
            </w:r>
          </w:p>
        </w:tc>
      </w:tr>
      <w:tr w:rsidR="00DA4D81" w:rsidRPr="00D52FBD" w:rsidTr="00E209E3">
        <w:tc>
          <w:tcPr>
            <w:tcW w:w="2284" w:type="dxa"/>
          </w:tcPr>
          <w:p w:rsidR="00DA4D81" w:rsidRPr="00D52FBD" w:rsidRDefault="00DA4D81" w:rsidP="00E209E3">
            <w:pPr>
              <w:rPr>
                <w:rFonts w:asciiTheme="minorHAnsi" w:hAnsiTheme="minorHAnsi" w:cs="Tahoma"/>
                <w:b/>
                <w:sz w:val="16"/>
                <w:szCs w:val="16"/>
              </w:rPr>
            </w:pPr>
            <w:r w:rsidRPr="00D52FBD">
              <w:rPr>
                <w:rFonts w:asciiTheme="minorHAnsi" w:hAnsiTheme="minorHAnsi" w:cs="Tahoma"/>
                <w:b/>
                <w:sz w:val="16"/>
                <w:szCs w:val="16"/>
              </w:rPr>
              <w:t>Summary</w:t>
            </w:r>
          </w:p>
        </w:tc>
        <w:tc>
          <w:tcPr>
            <w:tcW w:w="1989"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 xml:space="preserve">Excellently summarises the significance of the project and the contribution that the project will make to the subject area. </w:t>
            </w:r>
          </w:p>
        </w:tc>
        <w:tc>
          <w:tcPr>
            <w:tcW w:w="1990"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Very good summary of the significance of the project and the contribution that the project will make to the subject area. Some minor omissions in terms significance</w:t>
            </w:r>
          </w:p>
        </w:tc>
        <w:tc>
          <w:tcPr>
            <w:tcW w:w="1990"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Good summary of the significance of the project and the contribution that the project will make to the subject area. Some  omissions in terms significance</w:t>
            </w:r>
          </w:p>
        </w:tc>
        <w:tc>
          <w:tcPr>
            <w:tcW w:w="1990"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Satisfactory summary of the significance of the project and the contribution that the project will make to the subject area. Lacking depth of significance and contribution</w:t>
            </w:r>
          </w:p>
        </w:tc>
        <w:tc>
          <w:tcPr>
            <w:tcW w:w="2003"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Poor summary of the significance of the project and the contribution that the project will make to the subject area. Insufficient detail given</w:t>
            </w:r>
          </w:p>
        </w:tc>
        <w:tc>
          <w:tcPr>
            <w:tcW w:w="1991"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No summary provided that demonstrates significance or contribution</w:t>
            </w:r>
          </w:p>
        </w:tc>
      </w:tr>
      <w:tr w:rsidR="00DA4D81" w:rsidRPr="00D52FBD" w:rsidTr="00E209E3">
        <w:tc>
          <w:tcPr>
            <w:tcW w:w="2284" w:type="dxa"/>
          </w:tcPr>
          <w:p w:rsidR="00DA4D81" w:rsidRPr="00D52FBD" w:rsidRDefault="00DA4D81" w:rsidP="00E209E3">
            <w:pPr>
              <w:rPr>
                <w:rFonts w:asciiTheme="minorHAnsi" w:hAnsiTheme="minorHAnsi" w:cs="Tahoma"/>
                <w:b/>
                <w:sz w:val="16"/>
                <w:szCs w:val="16"/>
              </w:rPr>
            </w:pPr>
            <w:r w:rsidRPr="00D52FBD">
              <w:rPr>
                <w:rFonts w:asciiTheme="minorHAnsi" w:hAnsiTheme="minorHAnsi" w:cs="Tahoma"/>
                <w:b/>
                <w:sz w:val="16"/>
                <w:szCs w:val="16"/>
              </w:rPr>
              <w:t>References and Bibliography</w:t>
            </w:r>
          </w:p>
          <w:p w:rsidR="00DA4D81" w:rsidRPr="00D52FBD" w:rsidRDefault="00DA4D81" w:rsidP="00E209E3">
            <w:pPr>
              <w:rPr>
                <w:rFonts w:asciiTheme="minorHAnsi" w:hAnsiTheme="minorHAnsi" w:cs="Tahoma"/>
                <w:b/>
                <w:sz w:val="16"/>
                <w:szCs w:val="16"/>
              </w:rPr>
            </w:pPr>
          </w:p>
        </w:tc>
        <w:tc>
          <w:tcPr>
            <w:tcW w:w="1989"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 xml:space="preserve">Excellent choice of sources. Properly formatted and excellent </w:t>
            </w:r>
            <w:r w:rsidRPr="00D52FBD">
              <w:rPr>
                <w:rFonts w:asciiTheme="minorHAnsi" w:hAnsiTheme="minorHAnsi" w:cs="Arial"/>
                <w:sz w:val="16"/>
                <w:szCs w:val="16"/>
              </w:rPr>
              <w:lastRenderedPageBreak/>
              <w:t>discrimination of sources for Reference and those for Bibliography.</w:t>
            </w:r>
          </w:p>
        </w:tc>
        <w:tc>
          <w:tcPr>
            <w:tcW w:w="1990"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lastRenderedPageBreak/>
              <w:t xml:space="preserve">Very good choice of sources. Properly formatted and very good </w:t>
            </w:r>
            <w:r w:rsidRPr="00D52FBD">
              <w:rPr>
                <w:rFonts w:asciiTheme="minorHAnsi" w:hAnsiTheme="minorHAnsi" w:cs="Arial"/>
                <w:sz w:val="16"/>
                <w:szCs w:val="16"/>
              </w:rPr>
              <w:lastRenderedPageBreak/>
              <w:t>discrimination of sources for Reference and those for Bibliography.</w:t>
            </w:r>
          </w:p>
        </w:tc>
        <w:tc>
          <w:tcPr>
            <w:tcW w:w="1990"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lastRenderedPageBreak/>
              <w:t xml:space="preserve">Good choice of sources. Mostly well formatted and good discrimination of </w:t>
            </w:r>
            <w:r w:rsidRPr="00D52FBD">
              <w:rPr>
                <w:rFonts w:asciiTheme="minorHAnsi" w:hAnsiTheme="minorHAnsi" w:cs="Arial"/>
                <w:sz w:val="16"/>
                <w:szCs w:val="16"/>
              </w:rPr>
              <w:lastRenderedPageBreak/>
              <w:t>sources for Reference and those for Bibliography.</w:t>
            </w:r>
          </w:p>
        </w:tc>
        <w:tc>
          <w:tcPr>
            <w:tcW w:w="1990"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lastRenderedPageBreak/>
              <w:t xml:space="preserve">Satisfactory choice of sources. Adequate formatting and satisfactory </w:t>
            </w:r>
            <w:r w:rsidRPr="00D52FBD">
              <w:rPr>
                <w:rFonts w:asciiTheme="minorHAnsi" w:hAnsiTheme="minorHAnsi" w:cs="Arial"/>
                <w:sz w:val="16"/>
                <w:szCs w:val="16"/>
              </w:rPr>
              <w:lastRenderedPageBreak/>
              <w:t>discrimination of sources for Reference and those for Bibliography.</w:t>
            </w:r>
          </w:p>
        </w:tc>
        <w:tc>
          <w:tcPr>
            <w:tcW w:w="2003"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lastRenderedPageBreak/>
              <w:t xml:space="preserve">Unsatisfactory choice of sources. Poor formatting and poor discrimination of </w:t>
            </w:r>
            <w:r w:rsidRPr="00D52FBD">
              <w:rPr>
                <w:rFonts w:asciiTheme="minorHAnsi" w:hAnsiTheme="minorHAnsi" w:cs="Arial"/>
                <w:sz w:val="16"/>
                <w:szCs w:val="16"/>
              </w:rPr>
              <w:lastRenderedPageBreak/>
              <w:t>sources for Reference and those for Bibliography.</w:t>
            </w:r>
          </w:p>
        </w:tc>
        <w:tc>
          <w:tcPr>
            <w:tcW w:w="1991"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lastRenderedPageBreak/>
              <w:t xml:space="preserve">Missing or inappropriate choice of references. Very poor formatting and </w:t>
            </w:r>
            <w:r w:rsidRPr="00D52FBD">
              <w:rPr>
                <w:rFonts w:asciiTheme="minorHAnsi" w:hAnsiTheme="minorHAnsi" w:cs="Arial"/>
                <w:sz w:val="16"/>
                <w:szCs w:val="16"/>
              </w:rPr>
              <w:lastRenderedPageBreak/>
              <w:t>unacceptable discrimination of sources for Reference and those for Bibliography.</w:t>
            </w:r>
          </w:p>
        </w:tc>
      </w:tr>
      <w:tr w:rsidR="00DA4D81" w:rsidRPr="00D52FBD" w:rsidTr="00E209E3">
        <w:tc>
          <w:tcPr>
            <w:tcW w:w="2284" w:type="dxa"/>
          </w:tcPr>
          <w:p w:rsidR="00DA4D81" w:rsidRPr="00D52FBD" w:rsidRDefault="00DA4D81" w:rsidP="00E209E3">
            <w:pPr>
              <w:rPr>
                <w:rFonts w:asciiTheme="minorHAnsi" w:hAnsiTheme="minorHAnsi" w:cs="Tahoma"/>
                <w:b/>
                <w:sz w:val="16"/>
                <w:szCs w:val="16"/>
              </w:rPr>
            </w:pPr>
            <w:r w:rsidRPr="00D52FBD">
              <w:rPr>
                <w:rFonts w:asciiTheme="minorHAnsi" w:hAnsiTheme="minorHAnsi" w:cs="Tahoma"/>
                <w:b/>
                <w:sz w:val="16"/>
                <w:szCs w:val="16"/>
              </w:rPr>
              <w:lastRenderedPageBreak/>
              <w:t>Overall</w:t>
            </w:r>
          </w:p>
          <w:p w:rsidR="00DA4D81" w:rsidRPr="00D52FBD" w:rsidRDefault="00DA4D81" w:rsidP="00E209E3">
            <w:pPr>
              <w:rPr>
                <w:rFonts w:asciiTheme="minorHAnsi" w:hAnsiTheme="minorHAnsi" w:cs="Tahoma"/>
                <w:b/>
                <w:sz w:val="16"/>
                <w:szCs w:val="16"/>
              </w:rPr>
            </w:pPr>
          </w:p>
        </w:tc>
        <w:tc>
          <w:tcPr>
            <w:tcW w:w="1989"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Formatting and coherence of sections showing excellent appreciation of structure and purpose.</w:t>
            </w:r>
          </w:p>
        </w:tc>
        <w:tc>
          <w:tcPr>
            <w:tcW w:w="1990"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Formatting and coherence of sections showing very good appreciation of structure and purpose.</w:t>
            </w:r>
          </w:p>
        </w:tc>
        <w:tc>
          <w:tcPr>
            <w:tcW w:w="1990"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Formatting and coherence of sections showing good appreciation of structure and purpose.</w:t>
            </w:r>
          </w:p>
        </w:tc>
        <w:tc>
          <w:tcPr>
            <w:tcW w:w="1990"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Formatting and coherence of sections showing a satisfactory appreciation of structure and purpose.</w:t>
            </w:r>
          </w:p>
        </w:tc>
        <w:tc>
          <w:tcPr>
            <w:tcW w:w="2003"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Formatting and coherence of sections showing unsatisfactory appreciation of structure/purpose.</w:t>
            </w:r>
          </w:p>
        </w:tc>
        <w:tc>
          <w:tcPr>
            <w:tcW w:w="1991" w:type="dxa"/>
          </w:tcPr>
          <w:p w:rsidR="00DA4D81" w:rsidRPr="00D52FBD" w:rsidRDefault="00DA4D81" w:rsidP="00E209E3">
            <w:pPr>
              <w:rPr>
                <w:rFonts w:asciiTheme="minorHAnsi" w:hAnsiTheme="minorHAnsi" w:cs="Arial"/>
                <w:sz w:val="16"/>
                <w:szCs w:val="16"/>
              </w:rPr>
            </w:pPr>
            <w:r w:rsidRPr="00D52FBD">
              <w:rPr>
                <w:rFonts w:asciiTheme="minorHAnsi" w:hAnsiTheme="minorHAnsi" w:cs="Arial"/>
                <w:sz w:val="16"/>
                <w:szCs w:val="16"/>
              </w:rPr>
              <w:t>Formatting and coherence of sections showing no appreciation of structure and purpose.</w:t>
            </w:r>
          </w:p>
        </w:tc>
      </w:tr>
    </w:tbl>
    <w:p w:rsidR="00DA4D81" w:rsidRPr="00D52FBD" w:rsidRDefault="00DA4D81" w:rsidP="00DA4D81">
      <w:pPr>
        <w:rPr>
          <w:rFonts w:asciiTheme="minorHAnsi" w:hAnsiTheme="minorHAnsi"/>
        </w:rPr>
      </w:pPr>
    </w:p>
    <w:p w:rsidR="00041B28" w:rsidRPr="00D52FBD" w:rsidRDefault="00041B28">
      <w:pPr>
        <w:suppressAutoHyphens w:val="0"/>
        <w:spacing w:after="200" w:line="276" w:lineRule="auto"/>
        <w:rPr>
          <w:rFonts w:asciiTheme="minorHAnsi" w:hAnsiTheme="minorHAnsi"/>
        </w:rPr>
      </w:pPr>
      <w:r w:rsidRPr="00D52FBD">
        <w:rPr>
          <w:rFonts w:asciiTheme="minorHAnsi" w:hAnsiTheme="minorHAnsi"/>
        </w:rPr>
        <w:br w:type="page"/>
      </w:r>
    </w:p>
    <w:p w:rsidR="00041B28" w:rsidRPr="00D52FBD" w:rsidRDefault="00041B28">
      <w:pPr>
        <w:rPr>
          <w:rFonts w:asciiTheme="minorHAnsi" w:hAnsiTheme="minorHAnsi"/>
        </w:rPr>
        <w:sectPr w:rsidR="00041B28" w:rsidRPr="00D52FBD" w:rsidSect="00041B28">
          <w:pgSz w:w="16838" w:h="11906" w:orient="landscape"/>
          <w:pgMar w:top="1440" w:right="1440" w:bottom="1440" w:left="1440" w:header="709" w:footer="709" w:gutter="0"/>
          <w:cols w:space="708"/>
          <w:docGrid w:linePitch="360"/>
        </w:sectPr>
      </w:pPr>
    </w:p>
    <w:p w:rsidR="00041B28" w:rsidRPr="00D52FBD" w:rsidRDefault="00041B28" w:rsidP="00041B28">
      <w:pPr>
        <w:pStyle w:val="Heading1"/>
        <w:pageBreakBefore/>
        <w:tabs>
          <w:tab w:val="num" w:pos="0"/>
        </w:tabs>
        <w:suppressAutoHyphens/>
        <w:spacing w:before="60" w:after="60"/>
        <w:ind w:left="432" w:hanging="432"/>
        <w:jc w:val="center"/>
        <w:rPr>
          <w:rFonts w:asciiTheme="minorHAnsi" w:hAnsiTheme="minorHAnsi"/>
        </w:rPr>
      </w:pPr>
      <w:r w:rsidRPr="00D52FBD">
        <w:rPr>
          <w:rFonts w:asciiTheme="minorHAnsi" w:hAnsiTheme="minorHAnsi"/>
        </w:rPr>
        <w:lastRenderedPageBreak/>
        <w:t>Marking scheme</w:t>
      </w:r>
    </w:p>
    <w:p w:rsidR="00041B28" w:rsidRPr="00D52FBD" w:rsidRDefault="00041B28" w:rsidP="00041B28">
      <w:pPr>
        <w:jc w:val="center"/>
        <w:rPr>
          <w:rFonts w:asciiTheme="minorHAnsi" w:hAnsiTheme="minorHAnsi"/>
        </w:rPr>
      </w:pPr>
    </w:p>
    <w:tbl>
      <w:tblPr>
        <w:tblW w:w="0" w:type="auto"/>
        <w:tblInd w:w="-5" w:type="dxa"/>
        <w:tblLayout w:type="fixed"/>
        <w:tblLook w:val="0000" w:firstRow="0" w:lastRow="0" w:firstColumn="0" w:lastColumn="0" w:noHBand="0" w:noVBand="0"/>
      </w:tblPr>
      <w:tblGrid>
        <w:gridCol w:w="863"/>
        <w:gridCol w:w="1087"/>
        <w:gridCol w:w="6957"/>
      </w:tblGrid>
      <w:tr w:rsidR="00041B28" w:rsidRPr="00D52FBD" w:rsidTr="00E209E3">
        <w:tc>
          <w:tcPr>
            <w:tcW w:w="863" w:type="dxa"/>
            <w:tcBorders>
              <w:top w:val="single" w:sz="4" w:space="0" w:color="000000"/>
              <w:left w:val="single" w:sz="4" w:space="0" w:color="000000"/>
              <w:bottom w:val="single" w:sz="4" w:space="0" w:color="000000"/>
            </w:tcBorders>
            <w:shd w:val="clear" w:color="auto" w:fill="auto"/>
          </w:tcPr>
          <w:p w:rsidR="00041B28" w:rsidRPr="00D52FBD" w:rsidRDefault="00041B28" w:rsidP="00E209E3">
            <w:pPr>
              <w:spacing w:line="100" w:lineRule="atLeast"/>
              <w:rPr>
                <w:rFonts w:asciiTheme="minorHAnsi" w:hAnsiTheme="minorHAnsi"/>
                <w:b/>
              </w:rPr>
            </w:pPr>
            <w:r w:rsidRPr="00D52FBD">
              <w:rPr>
                <w:rFonts w:asciiTheme="minorHAnsi" w:hAnsiTheme="minorHAnsi"/>
                <w:b/>
              </w:rPr>
              <w:t>Literal grade</w:t>
            </w:r>
          </w:p>
        </w:tc>
        <w:tc>
          <w:tcPr>
            <w:tcW w:w="1087" w:type="dxa"/>
            <w:tcBorders>
              <w:top w:val="single" w:sz="4" w:space="0" w:color="000000"/>
              <w:left w:val="single" w:sz="4" w:space="0" w:color="000000"/>
              <w:bottom w:val="single" w:sz="4" w:space="0" w:color="000000"/>
            </w:tcBorders>
            <w:shd w:val="clear" w:color="auto" w:fill="auto"/>
          </w:tcPr>
          <w:p w:rsidR="00041B28" w:rsidRPr="00D52FBD" w:rsidRDefault="00041B28" w:rsidP="00E209E3">
            <w:pPr>
              <w:spacing w:line="100" w:lineRule="atLeast"/>
              <w:rPr>
                <w:rFonts w:asciiTheme="minorHAnsi" w:hAnsiTheme="minorHAnsi"/>
                <w:b/>
              </w:rPr>
            </w:pPr>
            <w:r w:rsidRPr="00D52FBD">
              <w:rPr>
                <w:rFonts w:asciiTheme="minorHAnsi" w:hAnsiTheme="minorHAnsi"/>
                <w:b/>
              </w:rPr>
              <w:t>Grade Point</w:t>
            </w:r>
          </w:p>
        </w:tc>
        <w:tc>
          <w:tcPr>
            <w:tcW w:w="6957" w:type="dxa"/>
            <w:tcBorders>
              <w:top w:val="single" w:sz="4" w:space="0" w:color="000000"/>
              <w:left w:val="single" w:sz="4" w:space="0" w:color="000000"/>
              <w:bottom w:val="single" w:sz="4" w:space="0" w:color="000000"/>
              <w:right w:val="single" w:sz="4" w:space="0" w:color="000000"/>
            </w:tcBorders>
            <w:shd w:val="clear" w:color="auto" w:fill="auto"/>
          </w:tcPr>
          <w:p w:rsidR="00041B28" w:rsidRPr="00D52FBD" w:rsidRDefault="00041B28" w:rsidP="00E209E3">
            <w:pPr>
              <w:spacing w:line="100" w:lineRule="atLeast"/>
              <w:rPr>
                <w:rFonts w:asciiTheme="minorHAnsi" w:hAnsiTheme="minorHAnsi"/>
              </w:rPr>
            </w:pPr>
            <w:r w:rsidRPr="00D52FBD">
              <w:rPr>
                <w:rFonts w:asciiTheme="minorHAnsi" w:hAnsiTheme="minorHAnsi"/>
                <w:b/>
              </w:rPr>
              <w:t>Evaluative descriptor</w:t>
            </w:r>
          </w:p>
        </w:tc>
      </w:tr>
      <w:tr w:rsidR="00041B28" w:rsidRPr="00D52FBD" w:rsidTr="00E209E3">
        <w:tc>
          <w:tcPr>
            <w:tcW w:w="863" w:type="dxa"/>
            <w:tcBorders>
              <w:top w:val="single" w:sz="4" w:space="0" w:color="000000"/>
              <w:left w:val="single" w:sz="4" w:space="0" w:color="000000"/>
              <w:bottom w:val="single" w:sz="4" w:space="0" w:color="000000"/>
            </w:tcBorders>
            <w:shd w:val="clear" w:color="auto" w:fill="auto"/>
          </w:tcPr>
          <w:p w:rsidR="00041B28" w:rsidRPr="00D52FBD" w:rsidRDefault="00041B28" w:rsidP="00E209E3">
            <w:pPr>
              <w:spacing w:line="100" w:lineRule="atLeast"/>
              <w:rPr>
                <w:rFonts w:asciiTheme="minorHAnsi" w:hAnsiTheme="minorHAnsi"/>
              </w:rPr>
            </w:pPr>
            <w:r w:rsidRPr="00D52FBD">
              <w:rPr>
                <w:rFonts w:asciiTheme="minorHAnsi" w:hAnsiTheme="minorHAnsi"/>
              </w:rPr>
              <w:t>A+</w:t>
            </w:r>
          </w:p>
        </w:tc>
        <w:tc>
          <w:tcPr>
            <w:tcW w:w="1087" w:type="dxa"/>
            <w:tcBorders>
              <w:top w:val="single" w:sz="4" w:space="0" w:color="000000"/>
              <w:left w:val="single" w:sz="4" w:space="0" w:color="000000"/>
              <w:bottom w:val="single" w:sz="4" w:space="0" w:color="000000"/>
            </w:tcBorders>
            <w:shd w:val="clear" w:color="auto" w:fill="auto"/>
          </w:tcPr>
          <w:p w:rsidR="00041B28" w:rsidRPr="00D52FBD" w:rsidRDefault="00041B28" w:rsidP="00E209E3">
            <w:pPr>
              <w:spacing w:line="100" w:lineRule="atLeast"/>
              <w:rPr>
                <w:rFonts w:asciiTheme="minorHAnsi" w:hAnsiTheme="minorHAnsi"/>
              </w:rPr>
            </w:pPr>
            <w:r w:rsidRPr="00D52FBD">
              <w:rPr>
                <w:rFonts w:asciiTheme="minorHAnsi" w:hAnsiTheme="minorHAnsi"/>
              </w:rPr>
              <w:t>4.5</w:t>
            </w:r>
          </w:p>
        </w:tc>
        <w:tc>
          <w:tcPr>
            <w:tcW w:w="6957" w:type="dxa"/>
            <w:tcBorders>
              <w:top w:val="single" w:sz="4" w:space="0" w:color="000000"/>
              <w:left w:val="single" w:sz="4" w:space="0" w:color="000000"/>
              <w:bottom w:val="single" w:sz="4" w:space="0" w:color="000000"/>
              <w:right w:val="single" w:sz="4" w:space="0" w:color="000000"/>
            </w:tcBorders>
            <w:shd w:val="clear" w:color="auto" w:fill="auto"/>
          </w:tcPr>
          <w:p w:rsidR="00041B28" w:rsidRPr="00D52FBD" w:rsidRDefault="00041B28" w:rsidP="00E209E3">
            <w:pPr>
              <w:spacing w:line="100" w:lineRule="atLeast"/>
              <w:rPr>
                <w:rFonts w:asciiTheme="minorHAnsi" w:hAnsiTheme="minorHAnsi"/>
              </w:rPr>
            </w:pPr>
            <w:r w:rsidRPr="00D52FBD">
              <w:rPr>
                <w:rFonts w:asciiTheme="minorHAnsi" w:hAnsiTheme="minorHAnsi"/>
              </w:rPr>
              <w:t xml:space="preserve">Excellent overall. </w:t>
            </w:r>
          </w:p>
          <w:p w:rsidR="00041B28" w:rsidRPr="00D52FBD" w:rsidRDefault="00041B28" w:rsidP="00041B28">
            <w:pPr>
              <w:numPr>
                <w:ilvl w:val="0"/>
                <w:numId w:val="2"/>
              </w:numPr>
              <w:spacing w:line="100" w:lineRule="atLeast"/>
              <w:rPr>
                <w:rFonts w:asciiTheme="minorHAnsi" w:hAnsiTheme="minorHAnsi"/>
              </w:rPr>
            </w:pPr>
            <w:r w:rsidRPr="00D52FBD">
              <w:rPr>
                <w:rFonts w:asciiTheme="minorHAnsi" w:hAnsiTheme="minorHAnsi"/>
              </w:rPr>
              <w:t>Demonstrates an excellent grasp of the subject matter.</w:t>
            </w:r>
          </w:p>
          <w:p w:rsidR="00041B28" w:rsidRPr="00D52FBD" w:rsidRDefault="00041B28" w:rsidP="00041B28">
            <w:pPr>
              <w:numPr>
                <w:ilvl w:val="0"/>
                <w:numId w:val="2"/>
              </w:numPr>
              <w:spacing w:line="100" w:lineRule="atLeast"/>
              <w:rPr>
                <w:rFonts w:asciiTheme="minorHAnsi" w:hAnsiTheme="minorHAnsi"/>
                <w:color w:val="000000"/>
              </w:rPr>
            </w:pPr>
            <w:r w:rsidRPr="00D52FBD">
              <w:rPr>
                <w:rFonts w:asciiTheme="minorHAnsi" w:hAnsiTheme="minorHAnsi"/>
              </w:rPr>
              <w:t>Excellent capacity for original and creative enquiry.</w:t>
            </w:r>
          </w:p>
          <w:p w:rsidR="00041B28" w:rsidRPr="00D52FBD" w:rsidRDefault="00041B28" w:rsidP="00041B28">
            <w:pPr>
              <w:numPr>
                <w:ilvl w:val="0"/>
                <w:numId w:val="2"/>
              </w:numPr>
              <w:spacing w:line="100" w:lineRule="atLeast"/>
              <w:rPr>
                <w:rFonts w:asciiTheme="minorHAnsi" w:hAnsiTheme="minorHAnsi"/>
                <w:color w:val="000000"/>
              </w:rPr>
            </w:pPr>
            <w:r w:rsidRPr="00D52FBD">
              <w:rPr>
                <w:rFonts w:asciiTheme="minorHAnsi" w:hAnsiTheme="minorHAnsi"/>
                <w:color w:val="000000"/>
              </w:rPr>
              <w:t xml:space="preserve">Excellent ability to critically evaluate, </w:t>
            </w:r>
            <w:proofErr w:type="gramStart"/>
            <w:r w:rsidRPr="00D52FBD">
              <w:rPr>
                <w:rFonts w:asciiTheme="minorHAnsi" w:hAnsiTheme="minorHAnsi"/>
                <w:color w:val="000000"/>
              </w:rPr>
              <w:t>analyse</w:t>
            </w:r>
            <w:proofErr w:type="gramEnd"/>
            <w:r w:rsidRPr="00D52FBD">
              <w:rPr>
                <w:rFonts w:asciiTheme="minorHAnsi" w:hAnsiTheme="minorHAnsi"/>
                <w:color w:val="000000"/>
              </w:rPr>
              <w:t>, synthesise and integrate complex information.</w:t>
            </w:r>
          </w:p>
          <w:p w:rsidR="00041B28" w:rsidRPr="00D52FBD" w:rsidRDefault="00041B28" w:rsidP="00041B28">
            <w:pPr>
              <w:numPr>
                <w:ilvl w:val="0"/>
                <w:numId w:val="2"/>
              </w:numPr>
              <w:spacing w:line="100" w:lineRule="atLeast"/>
              <w:rPr>
                <w:rFonts w:asciiTheme="minorHAnsi" w:hAnsiTheme="minorHAnsi"/>
                <w:color w:val="000000"/>
              </w:rPr>
            </w:pPr>
            <w:r w:rsidRPr="00D52FBD">
              <w:rPr>
                <w:rFonts w:asciiTheme="minorHAnsi" w:hAnsiTheme="minorHAnsi"/>
                <w:color w:val="000000"/>
              </w:rPr>
              <w:t>Excellent communication skills.</w:t>
            </w:r>
          </w:p>
          <w:p w:rsidR="00041B28" w:rsidRPr="00D52FBD" w:rsidRDefault="00041B28" w:rsidP="00E209E3">
            <w:pPr>
              <w:spacing w:line="100" w:lineRule="atLeast"/>
              <w:rPr>
                <w:rFonts w:asciiTheme="minorHAnsi" w:hAnsiTheme="minorHAnsi"/>
              </w:rPr>
            </w:pPr>
            <w:r w:rsidRPr="00D52FBD">
              <w:rPr>
                <w:rFonts w:asciiTheme="minorHAnsi" w:hAnsiTheme="minorHAnsi"/>
                <w:color w:val="000000"/>
              </w:rPr>
              <w:t>Exceptional in at least one of the above.</w:t>
            </w:r>
          </w:p>
        </w:tc>
      </w:tr>
      <w:tr w:rsidR="00041B28" w:rsidRPr="00D52FBD" w:rsidTr="00E209E3">
        <w:tc>
          <w:tcPr>
            <w:tcW w:w="863" w:type="dxa"/>
            <w:tcBorders>
              <w:top w:val="single" w:sz="4" w:space="0" w:color="000000"/>
              <w:left w:val="single" w:sz="4" w:space="0" w:color="000000"/>
              <w:bottom w:val="single" w:sz="4" w:space="0" w:color="000000"/>
            </w:tcBorders>
            <w:shd w:val="clear" w:color="auto" w:fill="auto"/>
          </w:tcPr>
          <w:p w:rsidR="00041B28" w:rsidRPr="00D52FBD" w:rsidRDefault="00041B28" w:rsidP="00E209E3">
            <w:pPr>
              <w:spacing w:line="100" w:lineRule="atLeast"/>
              <w:rPr>
                <w:rFonts w:asciiTheme="minorHAnsi" w:hAnsiTheme="minorHAnsi"/>
              </w:rPr>
            </w:pPr>
            <w:r w:rsidRPr="00D52FBD">
              <w:rPr>
                <w:rFonts w:asciiTheme="minorHAnsi" w:hAnsiTheme="minorHAnsi"/>
              </w:rPr>
              <w:t>A</w:t>
            </w:r>
          </w:p>
        </w:tc>
        <w:tc>
          <w:tcPr>
            <w:tcW w:w="1087" w:type="dxa"/>
            <w:tcBorders>
              <w:top w:val="single" w:sz="4" w:space="0" w:color="000000"/>
              <w:left w:val="single" w:sz="4" w:space="0" w:color="000000"/>
              <w:bottom w:val="single" w:sz="4" w:space="0" w:color="000000"/>
            </w:tcBorders>
            <w:shd w:val="clear" w:color="auto" w:fill="auto"/>
          </w:tcPr>
          <w:p w:rsidR="00041B28" w:rsidRPr="00D52FBD" w:rsidRDefault="00041B28" w:rsidP="00E209E3">
            <w:pPr>
              <w:spacing w:line="100" w:lineRule="atLeast"/>
              <w:rPr>
                <w:rFonts w:asciiTheme="minorHAnsi" w:hAnsiTheme="minorHAnsi"/>
              </w:rPr>
            </w:pPr>
            <w:r w:rsidRPr="00D52FBD">
              <w:rPr>
                <w:rFonts w:asciiTheme="minorHAnsi" w:hAnsiTheme="minorHAnsi"/>
              </w:rPr>
              <w:t>4</w:t>
            </w:r>
          </w:p>
        </w:tc>
        <w:tc>
          <w:tcPr>
            <w:tcW w:w="6957" w:type="dxa"/>
            <w:tcBorders>
              <w:top w:val="single" w:sz="4" w:space="0" w:color="000000"/>
              <w:left w:val="single" w:sz="4" w:space="0" w:color="000000"/>
              <w:bottom w:val="single" w:sz="4" w:space="0" w:color="000000"/>
              <w:right w:val="single" w:sz="4" w:space="0" w:color="000000"/>
            </w:tcBorders>
            <w:shd w:val="clear" w:color="auto" w:fill="auto"/>
          </w:tcPr>
          <w:p w:rsidR="00041B28" w:rsidRPr="00D52FBD" w:rsidRDefault="00041B28" w:rsidP="00E209E3">
            <w:pPr>
              <w:spacing w:line="100" w:lineRule="atLeast"/>
              <w:rPr>
                <w:rFonts w:asciiTheme="minorHAnsi" w:hAnsiTheme="minorHAnsi"/>
              </w:rPr>
            </w:pPr>
            <w:r w:rsidRPr="00D52FBD">
              <w:rPr>
                <w:rFonts w:asciiTheme="minorHAnsi" w:hAnsiTheme="minorHAnsi"/>
              </w:rPr>
              <w:t>Excellent overall.</w:t>
            </w:r>
          </w:p>
          <w:p w:rsidR="00041B28" w:rsidRPr="00D52FBD" w:rsidRDefault="00041B28" w:rsidP="00041B28">
            <w:pPr>
              <w:numPr>
                <w:ilvl w:val="0"/>
                <w:numId w:val="3"/>
              </w:numPr>
              <w:spacing w:line="100" w:lineRule="atLeast"/>
              <w:rPr>
                <w:rFonts w:asciiTheme="minorHAnsi" w:hAnsiTheme="minorHAnsi"/>
              </w:rPr>
            </w:pPr>
            <w:r w:rsidRPr="00D52FBD">
              <w:rPr>
                <w:rFonts w:asciiTheme="minorHAnsi" w:hAnsiTheme="minorHAnsi"/>
              </w:rPr>
              <w:t>Demonstrates an excellent grasp of the subject matter.</w:t>
            </w:r>
          </w:p>
          <w:p w:rsidR="00041B28" w:rsidRPr="00D52FBD" w:rsidRDefault="00041B28" w:rsidP="00041B28">
            <w:pPr>
              <w:numPr>
                <w:ilvl w:val="0"/>
                <w:numId w:val="3"/>
              </w:numPr>
              <w:spacing w:line="100" w:lineRule="atLeast"/>
              <w:rPr>
                <w:rFonts w:asciiTheme="minorHAnsi" w:hAnsiTheme="minorHAnsi"/>
                <w:color w:val="000000"/>
              </w:rPr>
            </w:pPr>
            <w:r w:rsidRPr="00D52FBD">
              <w:rPr>
                <w:rFonts w:asciiTheme="minorHAnsi" w:hAnsiTheme="minorHAnsi"/>
              </w:rPr>
              <w:t>Excellent capacity for original and creative enquiry.</w:t>
            </w:r>
          </w:p>
          <w:p w:rsidR="00041B28" w:rsidRPr="00D52FBD" w:rsidRDefault="00041B28" w:rsidP="00041B28">
            <w:pPr>
              <w:numPr>
                <w:ilvl w:val="0"/>
                <w:numId w:val="3"/>
              </w:numPr>
              <w:spacing w:line="100" w:lineRule="atLeast"/>
              <w:rPr>
                <w:rFonts w:asciiTheme="minorHAnsi" w:hAnsiTheme="minorHAnsi"/>
                <w:color w:val="000000"/>
              </w:rPr>
            </w:pPr>
            <w:r w:rsidRPr="00D52FBD">
              <w:rPr>
                <w:rFonts w:asciiTheme="minorHAnsi" w:hAnsiTheme="minorHAnsi"/>
                <w:color w:val="000000"/>
              </w:rPr>
              <w:t xml:space="preserve">Excellent ability to critically evaluate, </w:t>
            </w:r>
            <w:proofErr w:type="gramStart"/>
            <w:r w:rsidRPr="00D52FBD">
              <w:rPr>
                <w:rFonts w:asciiTheme="minorHAnsi" w:hAnsiTheme="minorHAnsi"/>
                <w:color w:val="000000"/>
              </w:rPr>
              <w:t>analyse</w:t>
            </w:r>
            <w:proofErr w:type="gramEnd"/>
            <w:r w:rsidRPr="00D52FBD">
              <w:rPr>
                <w:rFonts w:asciiTheme="minorHAnsi" w:hAnsiTheme="minorHAnsi"/>
                <w:color w:val="000000"/>
              </w:rPr>
              <w:t>, synthesise and integrate complex information.</w:t>
            </w:r>
          </w:p>
          <w:p w:rsidR="00041B28" w:rsidRPr="00D52FBD" w:rsidRDefault="00041B28" w:rsidP="00041B28">
            <w:pPr>
              <w:numPr>
                <w:ilvl w:val="0"/>
                <w:numId w:val="3"/>
              </w:numPr>
              <w:spacing w:line="100" w:lineRule="atLeast"/>
              <w:rPr>
                <w:rFonts w:asciiTheme="minorHAnsi" w:hAnsiTheme="minorHAnsi"/>
              </w:rPr>
            </w:pPr>
            <w:r w:rsidRPr="00D52FBD">
              <w:rPr>
                <w:rFonts w:asciiTheme="minorHAnsi" w:hAnsiTheme="minorHAnsi"/>
                <w:color w:val="000000"/>
              </w:rPr>
              <w:t>Excellent communication skills.</w:t>
            </w:r>
          </w:p>
        </w:tc>
      </w:tr>
      <w:tr w:rsidR="00041B28" w:rsidRPr="00D52FBD" w:rsidTr="00E209E3">
        <w:tc>
          <w:tcPr>
            <w:tcW w:w="863" w:type="dxa"/>
            <w:tcBorders>
              <w:top w:val="single" w:sz="4" w:space="0" w:color="000000"/>
              <w:left w:val="single" w:sz="4" w:space="0" w:color="000000"/>
              <w:bottom w:val="single" w:sz="4" w:space="0" w:color="000000"/>
            </w:tcBorders>
            <w:shd w:val="clear" w:color="auto" w:fill="auto"/>
          </w:tcPr>
          <w:p w:rsidR="00041B28" w:rsidRPr="00D52FBD" w:rsidRDefault="00041B28" w:rsidP="00E209E3">
            <w:pPr>
              <w:spacing w:line="100" w:lineRule="atLeast"/>
              <w:rPr>
                <w:rFonts w:asciiTheme="minorHAnsi" w:hAnsiTheme="minorHAnsi"/>
              </w:rPr>
            </w:pPr>
            <w:r w:rsidRPr="00D52FBD">
              <w:rPr>
                <w:rFonts w:asciiTheme="minorHAnsi" w:hAnsiTheme="minorHAnsi"/>
              </w:rPr>
              <w:t>B+</w:t>
            </w:r>
          </w:p>
        </w:tc>
        <w:tc>
          <w:tcPr>
            <w:tcW w:w="1087" w:type="dxa"/>
            <w:tcBorders>
              <w:top w:val="single" w:sz="4" w:space="0" w:color="000000"/>
              <w:left w:val="single" w:sz="4" w:space="0" w:color="000000"/>
              <w:bottom w:val="single" w:sz="4" w:space="0" w:color="000000"/>
            </w:tcBorders>
            <w:shd w:val="clear" w:color="auto" w:fill="auto"/>
          </w:tcPr>
          <w:p w:rsidR="00041B28" w:rsidRPr="00D52FBD" w:rsidRDefault="00041B28" w:rsidP="00E209E3">
            <w:pPr>
              <w:spacing w:line="100" w:lineRule="atLeast"/>
              <w:rPr>
                <w:rFonts w:asciiTheme="minorHAnsi" w:hAnsiTheme="minorHAnsi"/>
              </w:rPr>
            </w:pPr>
            <w:r w:rsidRPr="00D52FBD">
              <w:rPr>
                <w:rFonts w:asciiTheme="minorHAnsi" w:hAnsiTheme="minorHAnsi"/>
              </w:rPr>
              <w:t>3.5</w:t>
            </w:r>
          </w:p>
        </w:tc>
        <w:tc>
          <w:tcPr>
            <w:tcW w:w="6957" w:type="dxa"/>
            <w:tcBorders>
              <w:top w:val="single" w:sz="4" w:space="0" w:color="000000"/>
              <w:left w:val="single" w:sz="4" w:space="0" w:color="000000"/>
              <w:bottom w:val="single" w:sz="4" w:space="0" w:color="000000"/>
              <w:right w:val="single" w:sz="4" w:space="0" w:color="000000"/>
            </w:tcBorders>
            <w:shd w:val="clear" w:color="auto" w:fill="auto"/>
          </w:tcPr>
          <w:p w:rsidR="00041B28" w:rsidRPr="00D52FBD" w:rsidRDefault="00041B28" w:rsidP="00E209E3">
            <w:pPr>
              <w:spacing w:line="100" w:lineRule="atLeast"/>
              <w:rPr>
                <w:rFonts w:asciiTheme="minorHAnsi" w:hAnsiTheme="minorHAnsi"/>
              </w:rPr>
            </w:pPr>
            <w:r w:rsidRPr="00D52FBD">
              <w:rPr>
                <w:rFonts w:asciiTheme="minorHAnsi" w:hAnsiTheme="minorHAnsi"/>
              </w:rPr>
              <w:t>Very good overall.</w:t>
            </w:r>
          </w:p>
          <w:p w:rsidR="00041B28" w:rsidRPr="00D52FBD" w:rsidRDefault="00041B28" w:rsidP="00041B28">
            <w:pPr>
              <w:numPr>
                <w:ilvl w:val="0"/>
                <w:numId w:val="4"/>
              </w:numPr>
              <w:spacing w:line="100" w:lineRule="atLeast"/>
              <w:rPr>
                <w:rFonts w:asciiTheme="minorHAnsi" w:hAnsiTheme="minorHAnsi"/>
              </w:rPr>
            </w:pPr>
            <w:r w:rsidRPr="00D52FBD">
              <w:rPr>
                <w:rFonts w:asciiTheme="minorHAnsi" w:hAnsiTheme="minorHAnsi"/>
              </w:rPr>
              <w:t>Demonstrates a very good grasp of the subject matter.</w:t>
            </w:r>
          </w:p>
          <w:p w:rsidR="00041B28" w:rsidRPr="00D52FBD" w:rsidRDefault="00041B28" w:rsidP="00041B28">
            <w:pPr>
              <w:numPr>
                <w:ilvl w:val="0"/>
                <w:numId w:val="4"/>
              </w:numPr>
              <w:spacing w:line="100" w:lineRule="atLeast"/>
              <w:rPr>
                <w:rFonts w:asciiTheme="minorHAnsi" w:hAnsiTheme="minorHAnsi"/>
                <w:color w:val="000000"/>
              </w:rPr>
            </w:pPr>
            <w:r w:rsidRPr="00D52FBD">
              <w:rPr>
                <w:rFonts w:asciiTheme="minorHAnsi" w:hAnsiTheme="minorHAnsi"/>
              </w:rPr>
              <w:t>Very good capacity for original and creative enquiry.</w:t>
            </w:r>
          </w:p>
          <w:p w:rsidR="00041B28" w:rsidRPr="00D52FBD" w:rsidRDefault="00041B28" w:rsidP="00041B28">
            <w:pPr>
              <w:numPr>
                <w:ilvl w:val="0"/>
                <w:numId w:val="4"/>
              </w:numPr>
              <w:spacing w:line="100" w:lineRule="atLeast"/>
              <w:rPr>
                <w:rFonts w:asciiTheme="minorHAnsi" w:hAnsiTheme="minorHAnsi"/>
                <w:color w:val="000000"/>
              </w:rPr>
            </w:pPr>
            <w:r w:rsidRPr="00D52FBD">
              <w:rPr>
                <w:rFonts w:asciiTheme="minorHAnsi" w:hAnsiTheme="minorHAnsi"/>
                <w:color w:val="000000"/>
              </w:rPr>
              <w:t xml:space="preserve">Very good ability to critically evaluate, </w:t>
            </w:r>
            <w:proofErr w:type="gramStart"/>
            <w:r w:rsidRPr="00D52FBD">
              <w:rPr>
                <w:rFonts w:asciiTheme="minorHAnsi" w:hAnsiTheme="minorHAnsi"/>
                <w:color w:val="000000"/>
              </w:rPr>
              <w:t>analyse</w:t>
            </w:r>
            <w:proofErr w:type="gramEnd"/>
            <w:r w:rsidRPr="00D52FBD">
              <w:rPr>
                <w:rFonts w:asciiTheme="minorHAnsi" w:hAnsiTheme="minorHAnsi"/>
                <w:color w:val="000000"/>
              </w:rPr>
              <w:t>, synthesise and integrate complex information.</w:t>
            </w:r>
          </w:p>
          <w:p w:rsidR="00041B28" w:rsidRPr="00D52FBD" w:rsidRDefault="00041B28" w:rsidP="00041B28">
            <w:pPr>
              <w:numPr>
                <w:ilvl w:val="0"/>
                <w:numId w:val="4"/>
              </w:numPr>
              <w:spacing w:line="100" w:lineRule="atLeast"/>
              <w:rPr>
                <w:rFonts w:asciiTheme="minorHAnsi" w:hAnsiTheme="minorHAnsi"/>
                <w:color w:val="000000"/>
              </w:rPr>
            </w:pPr>
            <w:r w:rsidRPr="00D52FBD">
              <w:rPr>
                <w:rFonts w:asciiTheme="minorHAnsi" w:hAnsiTheme="minorHAnsi"/>
                <w:color w:val="000000"/>
              </w:rPr>
              <w:t>Very good communication skills.</w:t>
            </w:r>
          </w:p>
          <w:p w:rsidR="00041B28" w:rsidRPr="00D52FBD" w:rsidRDefault="00041B28" w:rsidP="00E209E3">
            <w:pPr>
              <w:spacing w:line="100" w:lineRule="atLeast"/>
              <w:rPr>
                <w:rFonts w:asciiTheme="minorHAnsi" w:hAnsiTheme="minorHAnsi"/>
              </w:rPr>
            </w:pPr>
            <w:r w:rsidRPr="00D52FBD">
              <w:rPr>
                <w:rFonts w:asciiTheme="minorHAnsi" w:hAnsiTheme="minorHAnsi"/>
                <w:color w:val="000000"/>
              </w:rPr>
              <w:t>Excellent in at least one of the above but overall performance deemed to be very good.</w:t>
            </w:r>
          </w:p>
        </w:tc>
      </w:tr>
      <w:tr w:rsidR="00041B28" w:rsidRPr="00D52FBD" w:rsidTr="00E209E3">
        <w:tc>
          <w:tcPr>
            <w:tcW w:w="863" w:type="dxa"/>
            <w:tcBorders>
              <w:top w:val="single" w:sz="4" w:space="0" w:color="000000"/>
              <w:left w:val="single" w:sz="4" w:space="0" w:color="000000"/>
              <w:bottom w:val="single" w:sz="4" w:space="0" w:color="000000"/>
            </w:tcBorders>
            <w:shd w:val="clear" w:color="auto" w:fill="auto"/>
          </w:tcPr>
          <w:p w:rsidR="00041B28" w:rsidRPr="00D52FBD" w:rsidRDefault="00041B28" w:rsidP="00E209E3">
            <w:pPr>
              <w:spacing w:line="100" w:lineRule="atLeast"/>
              <w:rPr>
                <w:rFonts w:asciiTheme="minorHAnsi" w:hAnsiTheme="minorHAnsi"/>
              </w:rPr>
            </w:pPr>
            <w:r w:rsidRPr="00D52FBD">
              <w:rPr>
                <w:rFonts w:asciiTheme="minorHAnsi" w:hAnsiTheme="minorHAnsi"/>
              </w:rPr>
              <w:t>B</w:t>
            </w:r>
          </w:p>
        </w:tc>
        <w:tc>
          <w:tcPr>
            <w:tcW w:w="1087" w:type="dxa"/>
            <w:tcBorders>
              <w:top w:val="single" w:sz="4" w:space="0" w:color="000000"/>
              <w:left w:val="single" w:sz="4" w:space="0" w:color="000000"/>
              <w:bottom w:val="single" w:sz="4" w:space="0" w:color="000000"/>
            </w:tcBorders>
            <w:shd w:val="clear" w:color="auto" w:fill="auto"/>
          </w:tcPr>
          <w:p w:rsidR="00041B28" w:rsidRPr="00D52FBD" w:rsidRDefault="00041B28" w:rsidP="00E209E3">
            <w:pPr>
              <w:spacing w:line="100" w:lineRule="atLeast"/>
              <w:rPr>
                <w:rFonts w:asciiTheme="minorHAnsi" w:hAnsiTheme="minorHAnsi"/>
              </w:rPr>
            </w:pPr>
            <w:r w:rsidRPr="00D52FBD">
              <w:rPr>
                <w:rFonts w:asciiTheme="minorHAnsi" w:hAnsiTheme="minorHAnsi"/>
              </w:rPr>
              <w:t>3</w:t>
            </w:r>
          </w:p>
        </w:tc>
        <w:tc>
          <w:tcPr>
            <w:tcW w:w="6957" w:type="dxa"/>
            <w:tcBorders>
              <w:top w:val="single" w:sz="4" w:space="0" w:color="000000"/>
              <w:left w:val="single" w:sz="4" w:space="0" w:color="000000"/>
              <w:bottom w:val="single" w:sz="4" w:space="0" w:color="000000"/>
              <w:right w:val="single" w:sz="4" w:space="0" w:color="000000"/>
            </w:tcBorders>
            <w:shd w:val="clear" w:color="auto" w:fill="auto"/>
          </w:tcPr>
          <w:p w:rsidR="00041B28" w:rsidRPr="00D52FBD" w:rsidRDefault="00041B28" w:rsidP="00E209E3">
            <w:pPr>
              <w:spacing w:line="100" w:lineRule="atLeast"/>
              <w:rPr>
                <w:rFonts w:asciiTheme="minorHAnsi" w:hAnsiTheme="minorHAnsi"/>
              </w:rPr>
            </w:pPr>
            <w:r w:rsidRPr="00D52FBD">
              <w:rPr>
                <w:rFonts w:asciiTheme="minorHAnsi" w:hAnsiTheme="minorHAnsi"/>
              </w:rPr>
              <w:t xml:space="preserve">Very good overall. </w:t>
            </w:r>
          </w:p>
          <w:p w:rsidR="00041B28" w:rsidRPr="00D52FBD" w:rsidRDefault="00041B28" w:rsidP="00041B28">
            <w:pPr>
              <w:numPr>
                <w:ilvl w:val="0"/>
                <w:numId w:val="5"/>
              </w:numPr>
              <w:spacing w:line="100" w:lineRule="atLeast"/>
              <w:rPr>
                <w:rFonts w:asciiTheme="minorHAnsi" w:hAnsiTheme="minorHAnsi"/>
              </w:rPr>
            </w:pPr>
            <w:r w:rsidRPr="00D52FBD">
              <w:rPr>
                <w:rFonts w:asciiTheme="minorHAnsi" w:hAnsiTheme="minorHAnsi"/>
              </w:rPr>
              <w:t>Demonstrates a very good grasp of the subject matter.</w:t>
            </w:r>
          </w:p>
          <w:p w:rsidR="00041B28" w:rsidRPr="00D52FBD" w:rsidRDefault="00041B28" w:rsidP="00041B28">
            <w:pPr>
              <w:numPr>
                <w:ilvl w:val="0"/>
                <w:numId w:val="5"/>
              </w:numPr>
              <w:spacing w:line="100" w:lineRule="atLeast"/>
              <w:rPr>
                <w:rFonts w:asciiTheme="minorHAnsi" w:hAnsiTheme="minorHAnsi"/>
                <w:color w:val="000000"/>
              </w:rPr>
            </w:pPr>
            <w:r w:rsidRPr="00D52FBD">
              <w:rPr>
                <w:rFonts w:asciiTheme="minorHAnsi" w:hAnsiTheme="minorHAnsi"/>
              </w:rPr>
              <w:t>Very good capacity for original and creative enquiry.</w:t>
            </w:r>
          </w:p>
          <w:p w:rsidR="00041B28" w:rsidRPr="00D52FBD" w:rsidRDefault="00041B28" w:rsidP="00041B28">
            <w:pPr>
              <w:numPr>
                <w:ilvl w:val="0"/>
                <w:numId w:val="5"/>
              </w:numPr>
              <w:spacing w:line="100" w:lineRule="atLeast"/>
              <w:rPr>
                <w:rFonts w:asciiTheme="minorHAnsi" w:hAnsiTheme="minorHAnsi"/>
                <w:color w:val="000000"/>
              </w:rPr>
            </w:pPr>
            <w:r w:rsidRPr="00D52FBD">
              <w:rPr>
                <w:rFonts w:asciiTheme="minorHAnsi" w:hAnsiTheme="minorHAnsi"/>
                <w:color w:val="000000"/>
              </w:rPr>
              <w:t xml:space="preserve">Very good ability to critically evaluate, </w:t>
            </w:r>
            <w:proofErr w:type="gramStart"/>
            <w:r w:rsidRPr="00D52FBD">
              <w:rPr>
                <w:rFonts w:asciiTheme="minorHAnsi" w:hAnsiTheme="minorHAnsi"/>
                <w:color w:val="000000"/>
              </w:rPr>
              <w:t>analyse</w:t>
            </w:r>
            <w:proofErr w:type="gramEnd"/>
            <w:r w:rsidRPr="00D52FBD">
              <w:rPr>
                <w:rFonts w:asciiTheme="minorHAnsi" w:hAnsiTheme="minorHAnsi"/>
                <w:color w:val="000000"/>
              </w:rPr>
              <w:t>, synthesise and integrate complex information.</w:t>
            </w:r>
          </w:p>
          <w:p w:rsidR="00041B28" w:rsidRPr="00D52FBD" w:rsidRDefault="00041B28" w:rsidP="00041B28">
            <w:pPr>
              <w:numPr>
                <w:ilvl w:val="0"/>
                <w:numId w:val="5"/>
              </w:numPr>
              <w:spacing w:line="100" w:lineRule="atLeast"/>
              <w:rPr>
                <w:rFonts w:asciiTheme="minorHAnsi" w:hAnsiTheme="minorHAnsi"/>
              </w:rPr>
            </w:pPr>
            <w:r w:rsidRPr="00D52FBD">
              <w:rPr>
                <w:rFonts w:asciiTheme="minorHAnsi" w:hAnsiTheme="minorHAnsi"/>
                <w:color w:val="000000"/>
              </w:rPr>
              <w:t>Very good communication skills.</w:t>
            </w:r>
          </w:p>
        </w:tc>
      </w:tr>
      <w:tr w:rsidR="00041B28" w:rsidRPr="00D52FBD" w:rsidTr="00E209E3">
        <w:tc>
          <w:tcPr>
            <w:tcW w:w="863" w:type="dxa"/>
            <w:tcBorders>
              <w:top w:val="single" w:sz="4" w:space="0" w:color="000000"/>
              <w:left w:val="single" w:sz="4" w:space="0" w:color="000000"/>
              <w:bottom w:val="single" w:sz="4" w:space="0" w:color="000000"/>
            </w:tcBorders>
            <w:shd w:val="clear" w:color="auto" w:fill="auto"/>
          </w:tcPr>
          <w:p w:rsidR="00041B28" w:rsidRPr="00D52FBD" w:rsidRDefault="00041B28" w:rsidP="00E209E3">
            <w:pPr>
              <w:spacing w:line="100" w:lineRule="atLeast"/>
              <w:rPr>
                <w:rFonts w:asciiTheme="minorHAnsi" w:hAnsiTheme="minorHAnsi"/>
              </w:rPr>
            </w:pPr>
            <w:r w:rsidRPr="00D52FBD">
              <w:rPr>
                <w:rFonts w:asciiTheme="minorHAnsi" w:hAnsiTheme="minorHAnsi"/>
              </w:rPr>
              <w:t>C+</w:t>
            </w:r>
          </w:p>
        </w:tc>
        <w:tc>
          <w:tcPr>
            <w:tcW w:w="1087" w:type="dxa"/>
            <w:tcBorders>
              <w:top w:val="single" w:sz="4" w:space="0" w:color="000000"/>
              <w:left w:val="single" w:sz="4" w:space="0" w:color="000000"/>
              <w:bottom w:val="single" w:sz="4" w:space="0" w:color="000000"/>
            </w:tcBorders>
            <w:shd w:val="clear" w:color="auto" w:fill="auto"/>
          </w:tcPr>
          <w:p w:rsidR="00041B28" w:rsidRPr="00D52FBD" w:rsidRDefault="00041B28" w:rsidP="00E209E3">
            <w:pPr>
              <w:spacing w:line="100" w:lineRule="atLeast"/>
              <w:rPr>
                <w:rFonts w:asciiTheme="minorHAnsi" w:hAnsiTheme="minorHAnsi"/>
              </w:rPr>
            </w:pPr>
            <w:r w:rsidRPr="00D52FBD">
              <w:rPr>
                <w:rFonts w:asciiTheme="minorHAnsi" w:hAnsiTheme="minorHAnsi"/>
              </w:rPr>
              <w:t>2.5</w:t>
            </w:r>
          </w:p>
        </w:tc>
        <w:tc>
          <w:tcPr>
            <w:tcW w:w="6957" w:type="dxa"/>
            <w:tcBorders>
              <w:top w:val="single" w:sz="4" w:space="0" w:color="000000"/>
              <w:left w:val="single" w:sz="4" w:space="0" w:color="000000"/>
              <w:bottom w:val="single" w:sz="4" w:space="0" w:color="000000"/>
              <w:right w:val="single" w:sz="4" w:space="0" w:color="000000"/>
            </w:tcBorders>
            <w:shd w:val="clear" w:color="auto" w:fill="auto"/>
          </w:tcPr>
          <w:p w:rsidR="00041B28" w:rsidRPr="00D52FBD" w:rsidRDefault="00041B28" w:rsidP="00E209E3">
            <w:pPr>
              <w:spacing w:line="100" w:lineRule="atLeast"/>
              <w:rPr>
                <w:rFonts w:asciiTheme="minorHAnsi" w:hAnsiTheme="minorHAnsi"/>
              </w:rPr>
            </w:pPr>
            <w:r w:rsidRPr="00D52FBD">
              <w:rPr>
                <w:rFonts w:asciiTheme="minorHAnsi" w:hAnsiTheme="minorHAnsi"/>
              </w:rPr>
              <w:t>Good overall.</w:t>
            </w:r>
          </w:p>
          <w:p w:rsidR="00041B28" w:rsidRPr="00D52FBD" w:rsidRDefault="00041B28" w:rsidP="00041B28">
            <w:pPr>
              <w:numPr>
                <w:ilvl w:val="0"/>
                <w:numId w:val="6"/>
              </w:numPr>
              <w:spacing w:line="100" w:lineRule="atLeast"/>
              <w:rPr>
                <w:rFonts w:asciiTheme="minorHAnsi" w:hAnsiTheme="minorHAnsi"/>
              </w:rPr>
            </w:pPr>
            <w:r w:rsidRPr="00D52FBD">
              <w:rPr>
                <w:rFonts w:asciiTheme="minorHAnsi" w:hAnsiTheme="minorHAnsi"/>
              </w:rPr>
              <w:t>Demonstrates a good grasp of the subject matter.</w:t>
            </w:r>
          </w:p>
          <w:p w:rsidR="00041B28" w:rsidRPr="00D52FBD" w:rsidRDefault="00041B28" w:rsidP="00041B28">
            <w:pPr>
              <w:numPr>
                <w:ilvl w:val="0"/>
                <w:numId w:val="6"/>
              </w:numPr>
              <w:spacing w:line="100" w:lineRule="atLeast"/>
              <w:rPr>
                <w:rFonts w:asciiTheme="minorHAnsi" w:hAnsiTheme="minorHAnsi"/>
                <w:color w:val="000000"/>
              </w:rPr>
            </w:pPr>
            <w:r w:rsidRPr="00D52FBD">
              <w:rPr>
                <w:rFonts w:asciiTheme="minorHAnsi" w:hAnsiTheme="minorHAnsi"/>
              </w:rPr>
              <w:t>Good capacity for original and creative enquiry.</w:t>
            </w:r>
          </w:p>
          <w:p w:rsidR="00041B28" w:rsidRPr="00D52FBD" w:rsidRDefault="00041B28" w:rsidP="00041B28">
            <w:pPr>
              <w:numPr>
                <w:ilvl w:val="0"/>
                <w:numId w:val="6"/>
              </w:numPr>
              <w:spacing w:line="100" w:lineRule="atLeast"/>
              <w:rPr>
                <w:rFonts w:asciiTheme="minorHAnsi" w:hAnsiTheme="minorHAnsi"/>
                <w:color w:val="000000"/>
              </w:rPr>
            </w:pPr>
            <w:r w:rsidRPr="00D52FBD">
              <w:rPr>
                <w:rFonts w:asciiTheme="minorHAnsi" w:hAnsiTheme="minorHAnsi"/>
                <w:color w:val="000000"/>
              </w:rPr>
              <w:t xml:space="preserve">Good ability to critically evaluate, </w:t>
            </w:r>
            <w:proofErr w:type="gramStart"/>
            <w:r w:rsidRPr="00D52FBD">
              <w:rPr>
                <w:rFonts w:asciiTheme="minorHAnsi" w:hAnsiTheme="minorHAnsi"/>
                <w:color w:val="000000"/>
              </w:rPr>
              <w:t>analyse</w:t>
            </w:r>
            <w:proofErr w:type="gramEnd"/>
            <w:r w:rsidRPr="00D52FBD">
              <w:rPr>
                <w:rFonts w:asciiTheme="minorHAnsi" w:hAnsiTheme="minorHAnsi"/>
                <w:color w:val="000000"/>
              </w:rPr>
              <w:t>, synthesise and integrate complex information.</w:t>
            </w:r>
          </w:p>
          <w:p w:rsidR="00041B28" w:rsidRPr="00D52FBD" w:rsidRDefault="00041B28" w:rsidP="00041B28">
            <w:pPr>
              <w:numPr>
                <w:ilvl w:val="0"/>
                <w:numId w:val="6"/>
              </w:numPr>
              <w:spacing w:line="100" w:lineRule="atLeast"/>
              <w:rPr>
                <w:rFonts w:asciiTheme="minorHAnsi" w:hAnsiTheme="minorHAnsi"/>
                <w:color w:val="000000"/>
              </w:rPr>
            </w:pPr>
            <w:r w:rsidRPr="00D52FBD">
              <w:rPr>
                <w:rFonts w:asciiTheme="minorHAnsi" w:hAnsiTheme="minorHAnsi"/>
                <w:color w:val="000000"/>
              </w:rPr>
              <w:t>Good communication skills</w:t>
            </w:r>
          </w:p>
          <w:p w:rsidR="00041B28" w:rsidRPr="00D52FBD" w:rsidRDefault="00041B28" w:rsidP="00E209E3">
            <w:pPr>
              <w:spacing w:line="100" w:lineRule="atLeast"/>
              <w:rPr>
                <w:rFonts w:asciiTheme="minorHAnsi" w:hAnsiTheme="minorHAnsi"/>
              </w:rPr>
            </w:pPr>
            <w:r w:rsidRPr="00D52FBD">
              <w:rPr>
                <w:rFonts w:asciiTheme="minorHAnsi" w:hAnsiTheme="minorHAnsi"/>
                <w:color w:val="000000"/>
              </w:rPr>
              <w:t>Very good in at least one of the above but overall performance deemed to be good.</w:t>
            </w:r>
          </w:p>
        </w:tc>
      </w:tr>
      <w:tr w:rsidR="00041B28" w:rsidRPr="00D52FBD" w:rsidTr="00E209E3">
        <w:tc>
          <w:tcPr>
            <w:tcW w:w="863" w:type="dxa"/>
            <w:tcBorders>
              <w:top w:val="single" w:sz="4" w:space="0" w:color="000000"/>
              <w:left w:val="single" w:sz="4" w:space="0" w:color="000000"/>
              <w:bottom w:val="single" w:sz="4" w:space="0" w:color="000000"/>
            </w:tcBorders>
            <w:shd w:val="clear" w:color="auto" w:fill="auto"/>
          </w:tcPr>
          <w:p w:rsidR="00041B28" w:rsidRPr="00D52FBD" w:rsidRDefault="00041B28" w:rsidP="00E209E3">
            <w:pPr>
              <w:spacing w:line="100" w:lineRule="atLeast"/>
              <w:rPr>
                <w:rFonts w:asciiTheme="minorHAnsi" w:hAnsiTheme="minorHAnsi"/>
              </w:rPr>
            </w:pPr>
            <w:r w:rsidRPr="00D52FBD">
              <w:rPr>
                <w:rFonts w:asciiTheme="minorHAnsi" w:hAnsiTheme="minorHAnsi"/>
              </w:rPr>
              <w:t>C</w:t>
            </w:r>
          </w:p>
        </w:tc>
        <w:tc>
          <w:tcPr>
            <w:tcW w:w="1087" w:type="dxa"/>
            <w:tcBorders>
              <w:top w:val="single" w:sz="4" w:space="0" w:color="000000"/>
              <w:left w:val="single" w:sz="4" w:space="0" w:color="000000"/>
              <w:bottom w:val="single" w:sz="4" w:space="0" w:color="000000"/>
            </w:tcBorders>
            <w:shd w:val="clear" w:color="auto" w:fill="auto"/>
          </w:tcPr>
          <w:p w:rsidR="00041B28" w:rsidRPr="00D52FBD" w:rsidRDefault="00041B28" w:rsidP="00E209E3">
            <w:pPr>
              <w:spacing w:line="100" w:lineRule="atLeast"/>
              <w:rPr>
                <w:rFonts w:asciiTheme="minorHAnsi" w:hAnsiTheme="minorHAnsi"/>
              </w:rPr>
            </w:pPr>
            <w:r w:rsidRPr="00D52FBD">
              <w:rPr>
                <w:rFonts w:asciiTheme="minorHAnsi" w:hAnsiTheme="minorHAnsi"/>
              </w:rPr>
              <w:t>2</w:t>
            </w:r>
          </w:p>
        </w:tc>
        <w:tc>
          <w:tcPr>
            <w:tcW w:w="69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1B28" w:rsidRPr="00D52FBD" w:rsidRDefault="00041B28" w:rsidP="00E209E3">
            <w:pPr>
              <w:spacing w:line="100" w:lineRule="atLeast"/>
              <w:rPr>
                <w:rFonts w:asciiTheme="minorHAnsi" w:hAnsiTheme="minorHAnsi"/>
              </w:rPr>
            </w:pPr>
            <w:r w:rsidRPr="00D52FBD">
              <w:rPr>
                <w:rFonts w:asciiTheme="minorHAnsi" w:hAnsiTheme="minorHAnsi"/>
              </w:rPr>
              <w:t>Good overall.</w:t>
            </w:r>
          </w:p>
          <w:p w:rsidR="00041B28" w:rsidRPr="00D52FBD" w:rsidRDefault="00041B28" w:rsidP="00041B28">
            <w:pPr>
              <w:numPr>
                <w:ilvl w:val="0"/>
                <w:numId w:val="6"/>
              </w:numPr>
              <w:spacing w:line="100" w:lineRule="atLeast"/>
              <w:rPr>
                <w:rFonts w:asciiTheme="minorHAnsi" w:hAnsiTheme="minorHAnsi"/>
              </w:rPr>
            </w:pPr>
            <w:r w:rsidRPr="00D52FBD">
              <w:rPr>
                <w:rFonts w:asciiTheme="minorHAnsi" w:hAnsiTheme="minorHAnsi"/>
              </w:rPr>
              <w:t>Demonstrates a good grasp of the subject matter.</w:t>
            </w:r>
          </w:p>
          <w:p w:rsidR="00041B28" w:rsidRPr="00D52FBD" w:rsidRDefault="00041B28" w:rsidP="00041B28">
            <w:pPr>
              <w:numPr>
                <w:ilvl w:val="0"/>
                <w:numId w:val="6"/>
              </w:numPr>
              <w:spacing w:line="100" w:lineRule="atLeast"/>
              <w:rPr>
                <w:rFonts w:asciiTheme="minorHAnsi" w:hAnsiTheme="minorHAnsi"/>
                <w:color w:val="000000"/>
              </w:rPr>
            </w:pPr>
            <w:r w:rsidRPr="00D52FBD">
              <w:rPr>
                <w:rFonts w:asciiTheme="minorHAnsi" w:hAnsiTheme="minorHAnsi"/>
              </w:rPr>
              <w:t>Good capacity for original and creative enquiry.</w:t>
            </w:r>
          </w:p>
          <w:p w:rsidR="00041B28" w:rsidRPr="00D52FBD" w:rsidRDefault="00041B28" w:rsidP="00041B28">
            <w:pPr>
              <w:numPr>
                <w:ilvl w:val="0"/>
                <w:numId w:val="6"/>
              </w:numPr>
              <w:spacing w:line="100" w:lineRule="atLeast"/>
              <w:rPr>
                <w:rFonts w:asciiTheme="minorHAnsi" w:hAnsiTheme="minorHAnsi"/>
                <w:color w:val="000000"/>
              </w:rPr>
            </w:pPr>
            <w:r w:rsidRPr="00D52FBD">
              <w:rPr>
                <w:rFonts w:asciiTheme="minorHAnsi" w:hAnsiTheme="minorHAnsi"/>
                <w:color w:val="000000"/>
              </w:rPr>
              <w:t xml:space="preserve">Good ability to critically evaluate, </w:t>
            </w:r>
            <w:proofErr w:type="gramStart"/>
            <w:r w:rsidRPr="00D52FBD">
              <w:rPr>
                <w:rFonts w:asciiTheme="minorHAnsi" w:hAnsiTheme="minorHAnsi"/>
                <w:color w:val="000000"/>
              </w:rPr>
              <w:t>analyse</w:t>
            </w:r>
            <w:proofErr w:type="gramEnd"/>
            <w:r w:rsidRPr="00D52FBD">
              <w:rPr>
                <w:rFonts w:asciiTheme="minorHAnsi" w:hAnsiTheme="minorHAnsi"/>
                <w:color w:val="000000"/>
              </w:rPr>
              <w:t>, synthesise and integrate complex information.</w:t>
            </w:r>
          </w:p>
          <w:p w:rsidR="00041B28" w:rsidRPr="00D52FBD" w:rsidRDefault="00041B28" w:rsidP="00041B28">
            <w:pPr>
              <w:numPr>
                <w:ilvl w:val="0"/>
                <w:numId w:val="6"/>
              </w:numPr>
              <w:spacing w:line="100" w:lineRule="atLeast"/>
              <w:rPr>
                <w:rFonts w:asciiTheme="minorHAnsi" w:hAnsiTheme="minorHAnsi"/>
              </w:rPr>
            </w:pPr>
            <w:r w:rsidRPr="00D52FBD">
              <w:rPr>
                <w:rFonts w:asciiTheme="minorHAnsi" w:hAnsiTheme="minorHAnsi"/>
                <w:color w:val="000000"/>
              </w:rPr>
              <w:t>Good communication skills</w:t>
            </w:r>
          </w:p>
        </w:tc>
      </w:tr>
      <w:tr w:rsidR="00041B28" w:rsidRPr="00D52FBD" w:rsidTr="00E209E3">
        <w:tc>
          <w:tcPr>
            <w:tcW w:w="863" w:type="dxa"/>
            <w:tcBorders>
              <w:top w:val="single" w:sz="4" w:space="0" w:color="000000"/>
              <w:left w:val="single" w:sz="4" w:space="0" w:color="000000"/>
              <w:bottom w:val="single" w:sz="4" w:space="0" w:color="000000"/>
            </w:tcBorders>
            <w:shd w:val="clear" w:color="auto" w:fill="auto"/>
          </w:tcPr>
          <w:p w:rsidR="00041B28" w:rsidRPr="00D52FBD" w:rsidRDefault="00041B28" w:rsidP="00E209E3">
            <w:pPr>
              <w:spacing w:line="100" w:lineRule="atLeast"/>
              <w:rPr>
                <w:rFonts w:asciiTheme="minorHAnsi" w:hAnsiTheme="minorHAnsi"/>
              </w:rPr>
            </w:pPr>
            <w:r w:rsidRPr="00D52FBD">
              <w:rPr>
                <w:rFonts w:asciiTheme="minorHAnsi" w:hAnsiTheme="minorHAnsi"/>
              </w:rPr>
              <w:lastRenderedPageBreak/>
              <w:t>D+</w:t>
            </w:r>
          </w:p>
        </w:tc>
        <w:tc>
          <w:tcPr>
            <w:tcW w:w="1087" w:type="dxa"/>
            <w:tcBorders>
              <w:top w:val="single" w:sz="4" w:space="0" w:color="000000"/>
              <w:left w:val="single" w:sz="4" w:space="0" w:color="000000"/>
              <w:bottom w:val="single" w:sz="4" w:space="0" w:color="000000"/>
            </w:tcBorders>
            <w:shd w:val="clear" w:color="auto" w:fill="auto"/>
          </w:tcPr>
          <w:p w:rsidR="00041B28" w:rsidRPr="00D52FBD" w:rsidRDefault="00041B28" w:rsidP="00E209E3">
            <w:pPr>
              <w:spacing w:line="100" w:lineRule="atLeast"/>
              <w:rPr>
                <w:rFonts w:asciiTheme="minorHAnsi" w:hAnsiTheme="minorHAnsi"/>
              </w:rPr>
            </w:pPr>
            <w:r w:rsidRPr="00D52FBD">
              <w:rPr>
                <w:rFonts w:asciiTheme="minorHAnsi" w:hAnsiTheme="minorHAnsi"/>
              </w:rPr>
              <w:t>1.5</w:t>
            </w:r>
          </w:p>
        </w:tc>
        <w:tc>
          <w:tcPr>
            <w:tcW w:w="6957" w:type="dxa"/>
            <w:tcBorders>
              <w:top w:val="single" w:sz="4" w:space="0" w:color="000000"/>
              <w:left w:val="single" w:sz="4" w:space="0" w:color="000000"/>
              <w:bottom w:val="single" w:sz="4" w:space="0" w:color="000000"/>
              <w:right w:val="single" w:sz="4" w:space="0" w:color="000000"/>
            </w:tcBorders>
            <w:shd w:val="clear" w:color="auto" w:fill="auto"/>
          </w:tcPr>
          <w:p w:rsidR="00041B28" w:rsidRPr="00D52FBD" w:rsidRDefault="00041B28" w:rsidP="00E209E3">
            <w:pPr>
              <w:spacing w:line="100" w:lineRule="atLeast"/>
              <w:rPr>
                <w:rFonts w:asciiTheme="minorHAnsi" w:hAnsiTheme="minorHAnsi"/>
              </w:rPr>
            </w:pPr>
            <w:r w:rsidRPr="00D52FBD">
              <w:rPr>
                <w:rFonts w:asciiTheme="minorHAnsi" w:hAnsiTheme="minorHAnsi"/>
              </w:rPr>
              <w:t xml:space="preserve">Satisfactory overall. </w:t>
            </w:r>
          </w:p>
          <w:p w:rsidR="00041B28" w:rsidRPr="00D52FBD" w:rsidRDefault="00041B28" w:rsidP="00041B28">
            <w:pPr>
              <w:numPr>
                <w:ilvl w:val="0"/>
                <w:numId w:val="6"/>
              </w:numPr>
              <w:spacing w:line="100" w:lineRule="atLeast"/>
              <w:rPr>
                <w:rFonts w:asciiTheme="minorHAnsi" w:hAnsiTheme="minorHAnsi"/>
              </w:rPr>
            </w:pPr>
            <w:r w:rsidRPr="00D52FBD">
              <w:rPr>
                <w:rFonts w:asciiTheme="minorHAnsi" w:hAnsiTheme="minorHAnsi"/>
              </w:rPr>
              <w:t>Demonstrates a satisfactory grasp of the subject matter but limited grasp in some areas</w:t>
            </w:r>
          </w:p>
          <w:p w:rsidR="00041B28" w:rsidRPr="00D52FBD" w:rsidRDefault="00041B28" w:rsidP="00041B28">
            <w:pPr>
              <w:numPr>
                <w:ilvl w:val="0"/>
                <w:numId w:val="6"/>
              </w:numPr>
              <w:spacing w:line="100" w:lineRule="atLeast"/>
              <w:rPr>
                <w:rFonts w:asciiTheme="minorHAnsi" w:hAnsiTheme="minorHAnsi"/>
                <w:color w:val="000000"/>
              </w:rPr>
            </w:pPr>
            <w:r w:rsidRPr="00D52FBD">
              <w:rPr>
                <w:rFonts w:asciiTheme="minorHAnsi" w:hAnsiTheme="minorHAnsi"/>
              </w:rPr>
              <w:t>Satisfactory capacity for original and creative enquiry.</w:t>
            </w:r>
          </w:p>
          <w:p w:rsidR="00041B28" w:rsidRPr="00D52FBD" w:rsidRDefault="00041B28" w:rsidP="00041B28">
            <w:pPr>
              <w:numPr>
                <w:ilvl w:val="0"/>
                <w:numId w:val="6"/>
              </w:numPr>
              <w:spacing w:line="100" w:lineRule="atLeast"/>
              <w:rPr>
                <w:rFonts w:asciiTheme="minorHAnsi" w:hAnsiTheme="minorHAnsi"/>
                <w:color w:val="000000"/>
              </w:rPr>
            </w:pPr>
            <w:r w:rsidRPr="00D52FBD">
              <w:rPr>
                <w:rFonts w:asciiTheme="minorHAnsi" w:hAnsiTheme="minorHAnsi"/>
                <w:color w:val="000000"/>
              </w:rPr>
              <w:t xml:space="preserve">Satisfactory ability to critically evaluate, </w:t>
            </w:r>
            <w:proofErr w:type="gramStart"/>
            <w:r w:rsidRPr="00D52FBD">
              <w:rPr>
                <w:rFonts w:asciiTheme="minorHAnsi" w:hAnsiTheme="minorHAnsi"/>
                <w:color w:val="000000"/>
              </w:rPr>
              <w:t>analyse</w:t>
            </w:r>
            <w:proofErr w:type="gramEnd"/>
            <w:r w:rsidRPr="00D52FBD">
              <w:rPr>
                <w:rFonts w:asciiTheme="minorHAnsi" w:hAnsiTheme="minorHAnsi"/>
                <w:color w:val="000000"/>
              </w:rPr>
              <w:t>, synthesise and integrate information.</w:t>
            </w:r>
          </w:p>
          <w:p w:rsidR="00041B28" w:rsidRPr="00D52FBD" w:rsidRDefault="00041B28" w:rsidP="00041B28">
            <w:pPr>
              <w:numPr>
                <w:ilvl w:val="0"/>
                <w:numId w:val="6"/>
              </w:numPr>
              <w:spacing w:line="100" w:lineRule="atLeast"/>
              <w:rPr>
                <w:rFonts w:asciiTheme="minorHAnsi" w:hAnsiTheme="minorHAnsi"/>
              </w:rPr>
            </w:pPr>
            <w:r w:rsidRPr="00D52FBD">
              <w:rPr>
                <w:rFonts w:asciiTheme="minorHAnsi" w:hAnsiTheme="minorHAnsi"/>
                <w:color w:val="000000"/>
              </w:rPr>
              <w:t>Satisfactory communication skills</w:t>
            </w:r>
          </w:p>
        </w:tc>
      </w:tr>
      <w:tr w:rsidR="00041B28" w:rsidRPr="00D52FBD" w:rsidTr="00E209E3">
        <w:tc>
          <w:tcPr>
            <w:tcW w:w="863" w:type="dxa"/>
            <w:tcBorders>
              <w:top w:val="single" w:sz="4" w:space="0" w:color="000000"/>
              <w:left w:val="single" w:sz="4" w:space="0" w:color="000000"/>
              <w:bottom w:val="single" w:sz="4" w:space="0" w:color="000000"/>
            </w:tcBorders>
            <w:shd w:val="clear" w:color="auto" w:fill="auto"/>
          </w:tcPr>
          <w:p w:rsidR="00041B28" w:rsidRPr="00D52FBD" w:rsidRDefault="00041B28" w:rsidP="00E209E3">
            <w:pPr>
              <w:spacing w:line="100" w:lineRule="atLeast"/>
              <w:rPr>
                <w:rFonts w:asciiTheme="minorHAnsi" w:hAnsiTheme="minorHAnsi"/>
              </w:rPr>
            </w:pPr>
            <w:r w:rsidRPr="00D52FBD">
              <w:rPr>
                <w:rFonts w:asciiTheme="minorHAnsi" w:hAnsiTheme="minorHAnsi"/>
              </w:rPr>
              <w:t>D</w:t>
            </w:r>
          </w:p>
        </w:tc>
        <w:tc>
          <w:tcPr>
            <w:tcW w:w="1087" w:type="dxa"/>
            <w:tcBorders>
              <w:top w:val="single" w:sz="4" w:space="0" w:color="000000"/>
              <w:left w:val="single" w:sz="4" w:space="0" w:color="000000"/>
              <w:bottom w:val="single" w:sz="4" w:space="0" w:color="000000"/>
            </w:tcBorders>
            <w:shd w:val="clear" w:color="auto" w:fill="auto"/>
          </w:tcPr>
          <w:p w:rsidR="00041B28" w:rsidRPr="00D52FBD" w:rsidRDefault="00041B28" w:rsidP="00E209E3">
            <w:pPr>
              <w:spacing w:line="100" w:lineRule="atLeast"/>
              <w:rPr>
                <w:rFonts w:asciiTheme="minorHAnsi" w:hAnsiTheme="minorHAnsi"/>
              </w:rPr>
            </w:pPr>
            <w:r w:rsidRPr="00D52FBD">
              <w:rPr>
                <w:rFonts w:asciiTheme="minorHAnsi" w:hAnsiTheme="minorHAnsi"/>
              </w:rPr>
              <w:t>1</w:t>
            </w:r>
          </w:p>
        </w:tc>
        <w:tc>
          <w:tcPr>
            <w:tcW w:w="6957" w:type="dxa"/>
            <w:tcBorders>
              <w:top w:val="single" w:sz="4" w:space="0" w:color="000000"/>
              <w:left w:val="single" w:sz="4" w:space="0" w:color="000000"/>
              <w:bottom w:val="single" w:sz="4" w:space="0" w:color="000000"/>
              <w:right w:val="single" w:sz="4" w:space="0" w:color="000000"/>
            </w:tcBorders>
            <w:shd w:val="clear" w:color="auto" w:fill="auto"/>
          </w:tcPr>
          <w:p w:rsidR="00041B28" w:rsidRPr="00D52FBD" w:rsidRDefault="00041B28" w:rsidP="00E209E3">
            <w:pPr>
              <w:spacing w:line="100" w:lineRule="atLeast"/>
              <w:rPr>
                <w:rFonts w:asciiTheme="minorHAnsi" w:hAnsiTheme="minorHAnsi"/>
              </w:rPr>
            </w:pPr>
            <w:r w:rsidRPr="00D52FBD">
              <w:rPr>
                <w:rFonts w:asciiTheme="minorHAnsi" w:hAnsiTheme="minorHAnsi"/>
              </w:rPr>
              <w:t xml:space="preserve">Adequate. </w:t>
            </w:r>
          </w:p>
          <w:p w:rsidR="00041B28" w:rsidRPr="00D52FBD" w:rsidRDefault="00041B28" w:rsidP="00E209E3">
            <w:pPr>
              <w:spacing w:line="100" w:lineRule="atLeast"/>
              <w:rPr>
                <w:rFonts w:asciiTheme="minorHAnsi" w:hAnsiTheme="minorHAnsi"/>
              </w:rPr>
            </w:pPr>
            <w:r w:rsidRPr="00D52FBD">
              <w:rPr>
                <w:rFonts w:asciiTheme="minorHAnsi" w:hAnsiTheme="minorHAnsi"/>
              </w:rPr>
              <w:t>Achievement of all threshold standards but grasp of some subject areas and graduate attribute development may be more limited.</w:t>
            </w:r>
          </w:p>
        </w:tc>
      </w:tr>
      <w:tr w:rsidR="00041B28" w:rsidRPr="00D52FBD" w:rsidTr="00E209E3">
        <w:tc>
          <w:tcPr>
            <w:tcW w:w="863" w:type="dxa"/>
            <w:tcBorders>
              <w:top w:val="single" w:sz="4" w:space="0" w:color="000000"/>
              <w:left w:val="single" w:sz="4" w:space="0" w:color="000000"/>
              <w:bottom w:val="single" w:sz="4" w:space="0" w:color="000000"/>
            </w:tcBorders>
            <w:shd w:val="clear" w:color="auto" w:fill="auto"/>
          </w:tcPr>
          <w:p w:rsidR="00041B28" w:rsidRPr="00D52FBD" w:rsidRDefault="00041B28" w:rsidP="00E209E3">
            <w:pPr>
              <w:spacing w:line="100" w:lineRule="atLeast"/>
              <w:rPr>
                <w:rFonts w:asciiTheme="minorHAnsi" w:hAnsiTheme="minorHAnsi"/>
              </w:rPr>
            </w:pPr>
            <w:r w:rsidRPr="00D52FBD">
              <w:rPr>
                <w:rFonts w:asciiTheme="minorHAnsi" w:hAnsiTheme="minorHAnsi"/>
              </w:rPr>
              <w:t>MF</w:t>
            </w:r>
          </w:p>
        </w:tc>
        <w:tc>
          <w:tcPr>
            <w:tcW w:w="1087" w:type="dxa"/>
            <w:tcBorders>
              <w:top w:val="single" w:sz="4" w:space="0" w:color="000000"/>
              <w:left w:val="single" w:sz="4" w:space="0" w:color="000000"/>
              <w:bottom w:val="single" w:sz="4" w:space="0" w:color="000000"/>
            </w:tcBorders>
            <w:shd w:val="clear" w:color="auto" w:fill="auto"/>
          </w:tcPr>
          <w:p w:rsidR="00041B28" w:rsidRPr="00D52FBD" w:rsidRDefault="00041B28" w:rsidP="00E209E3">
            <w:pPr>
              <w:spacing w:line="100" w:lineRule="atLeast"/>
              <w:rPr>
                <w:rFonts w:asciiTheme="minorHAnsi" w:hAnsiTheme="minorHAnsi"/>
              </w:rPr>
            </w:pPr>
            <w:r w:rsidRPr="00D52FBD">
              <w:rPr>
                <w:rFonts w:asciiTheme="minorHAnsi" w:hAnsiTheme="minorHAnsi"/>
              </w:rPr>
              <w:t>0.5</w:t>
            </w:r>
          </w:p>
        </w:tc>
        <w:tc>
          <w:tcPr>
            <w:tcW w:w="6957" w:type="dxa"/>
            <w:tcBorders>
              <w:top w:val="single" w:sz="4" w:space="0" w:color="000000"/>
              <w:left w:val="single" w:sz="4" w:space="0" w:color="000000"/>
              <w:bottom w:val="single" w:sz="4" w:space="0" w:color="000000"/>
              <w:right w:val="single" w:sz="4" w:space="0" w:color="000000"/>
            </w:tcBorders>
            <w:shd w:val="clear" w:color="auto" w:fill="auto"/>
          </w:tcPr>
          <w:p w:rsidR="00041B28" w:rsidRPr="00D52FBD" w:rsidRDefault="00041B28" w:rsidP="00E209E3">
            <w:pPr>
              <w:spacing w:line="100" w:lineRule="atLeast"/>
              <w:rPr>
                <w:rFonts w:asciiTheme="minorHAnsi" w:hAnsiTheme="minorHAnsi"/>
              </w:rPr>
            </w:pPr>
            <w:r w:rsidRPr="00D52FBD">
              <w:rPr>
                <w:rFonts w:asciiTheme="minorHAnsi" w:hAnsiTheme="minorHAnsi"/>
              </w:rPr>
              <w:t xml:space="preserve">Marginal fail. </w:t>
            </w:r>
          </w:p>
          <w:p w:rsidR="00041B28" w:rsidRPr="00D52FBD" w:rsidRDefault="00041B28" w:rsidP="00E209E3">
            <w:pPr>
              <w:spacing w:line="100" w:lineRule="atLeast"/>
              <w:rPr>
                <w:rFonts w:asciiTheme="minorHAnsi" w:hAnsiTheme="minorHAnsi"/>
              </w:rPr>
            </w:pPr>
            <w:r w:rsidRPr="00D52FBD">
              <w:rPr>
                <w:rFonts w:asciiTheme="minorHAnsi" w:hAnsiTheme="minorHAnsi"/>
              </w:rPr>
              <w:t>Performance just below the threshold standard. A reasonable expectation that a pass is achievable by reassessment without the need to repeat the module.</w:t>
            </w:r>
          </w:p>
        </w:tc>
      </w:tr>
      <w:tr w:rsidR="00041B28" w:rsidRPr="00D52FBD" w:rsidTr="00E209E3">
        <w:tc>
          <w:tcPr>
            <w:tcW w:w="863" w:type="dxa"/>
            <w:tcBorders>
              <w:top w:val="single" w:sz="4" w:space="0" w:color="000000"/>
              <w:left w:val="single" w:sz="4" w:space="0" w:color="000000"/>
              <w:bottom w:val="single" w:sz="4" w:space="0" w:color="000000"/>
            </w:tcBorders>
            <w:shd w:val="clear" w:color="auto" w:fill="auto"/>
          </w:tcPr>
          <w:p w:rsidR="00041B28" w:rsidRPr="00D52FBD" w:rsidRDefault="00041B28" w:rsidP="00E209E3">
            <w:pPr>
              <w:spacing w:line="100" w:lineRule="atLeast"/>
              <w:rPr>
                <w:rFonts w:asciiTheme="minorHAnsi" w:hAnsiTheme="minorHAnsi"/>
              </w:rPr>
            </w:pPr>
            <w:r w:rsidRPr="00D52FBD">
              <w:rPr>
                <w:rFonts w:asciiTheme="minorHAnsi" w:hAnsiTheme="minorHAnsi"/>
              </w:rPr>
              <w:t>F</w:t>
            </w:r>
          </w:p>
        </w:tc>
        <w:tc>
          <w:tcPr>
            <w:tcW w:w="1087" w:type="dxa"/>
            <w:tcBorders>
              <w:top w:val="single" w:sz="4" w:space="0" w:color="000000"/>
              <w:left w:val="single" w:sz="4" w:space="0" w:color="000000"/>
              <w:bottom w:val="single" w:sz="4" w:space="0" w:color="000000"/>
            </w:tcBorders>
            <w:shd w:val="clear" w:color="auto" w:fill="auto"/>
          </w:tcPr>
          <w:p w:rsidR="00041B28" w:rsidRPr="00D52FBD" w:rsidRDefault="00041B28" w:rsidP="00E209E3">
            <w:pPr>
              <w:spacing w:line="100" w:lineRule="atLeast"/>
              <w:rPr>
                <w:rFonts w:asciiTheme="minorHAnsi" w:hAnsiTheme="minorHAnsi"/>
              </w:rPr>
            </w:pPr>
            <w:r w:rsidRPr="00D52FBD">
              <w:rPr>
                <w:rFonts w:asciiTheme="minorHAnsi" w:hAnsiTheme="minorHAnsi"/>
              </w:rPr>
              <w:t>0.0</w:t>
            </w:r>
          </w:p>
        </w:tc>
        <w:tc>
          <w:tcPr>
            <w:tcW w:w="6957" w:type="dxa"/>
            <w:tcBorders>
              <w:top w:val="single" w:sz="4" w:space="0" w:color="000000"/>
              <w:left w:val="single" w:sz="4" w:space="0" w:color="000000"/>
              <w:bottom w:val="single" w:sz="4" w:space="0" w:color="000000"/>
              <w:right w:val="single" w:sz="4" w:space="0" w:color="000000"/>
            </w:tcBorders>
            <w:shd w:val="clear" w:color="auto" w:fill="auto"/>
          </w:tcPr>
          <w:p w:rsidR="00041B28" w:rsidRPr="00D52FBD" w:rsidRDefault="00041B28" w:rsidP="00E209E3">
            <w:pPr>
              <w:spacing w:line="100" w:lineRule="atLeast"/>
              <w:rPr>
                <w:rFonts w:asciiTheme="minorHAnsi" w:hAnsiTheme="minorHAnsi"/>
              </w:rPr>
            </w:pPr>
            <w:r w:rsidRPr="00D52FBD">
              <w:rPr>
                <w:rFonts w:asciiTheme="minorHAnsi" w:hAnsiTheme="minorHAnsi"/>
              </w:rPr>
              <w:t>Fail. Performance well below the threshold level. Some limited evidence of achievement of the outcomes.</w:t>
            </w:r>
          </w:p>
        </w:tc>
      </w:tr>
      <w:tr w:rsidR="00041B28" w:rsidRPr="00D52FBD" w:rsidTr="00E209E3">
        <w:tc>
          <w:tcPr>
            <w:tcW w:w="863" w:type="dxa"/>
            <w:tcBorders>
              <w:top w:val="single" w:sz="4" w:space="0" w:color="000000"/>
              <w:left w:val="single" w:sz="4" w:space="0" w:color="000000"/>
              <w:bottom w:val="single" w:sz="4" w:space="0" w:color="000000"/>
            </w:tcBorders>
            <w:shd w:val="clear" w:color="auto" w:fill="auto"/>
          </w:tcPr>
          <w:p w:rsidR="00041B28" w:rsidRPr="00D52FBD" w:rsidRDefault="00041B28" w:rsidP="00E209E3">
            <w:pPr>
              <w:spacing w:line="100" w:lineRule="atLeast"/>
              <w:rPr>
                <w:rFonts w:asciiTheme="minorHAnsi" w:hAnsiTheme="minorHAnsi"/>
              </w:rPr>
            </w:pPr>
            <w:r w:rsidRPr="00D52FBD">
              <w:rPr>
                <w:rFonts w:asciiTheme="minorHAnsi" w:hAnsiTheme="minorHAnsi"/>
              </w:rPr>
              <w:t>NS</w:t>
            </w:r>
          </w:p>
        </w:tc>
        <w:tc>
          <w:tcPr>
            <w:tcW w:w="1087" w:type="dxa"/>
            <w:tcBorders>
              <w:top w:val="single" w:sz="4" w:space="0" w:color="000000"/>
              <w:left w:val="single" w:sz="4" w:space="0" w:color="000000"/>
              <w:bottom w:val="single" w:sz="4" w:space="0" w:color="000000"/>
            </w:tcBorders>
            <w:shd w:val="clear" w:color="auto" w:fill="auto"/>
          </w:tcPr>
          <w:p w:rsidR="00041B28" w:rsidRPr="00D52FBD" w:rsidRDefault="00041B28" w:rsidP="00E209E3">
            <w:pPr>
              <w:snapToGrid w:val="0"/>
              <w:spacing w:line="100" w:lineRule="atLeast"/>
              <w:rPr>
                <w:rFonts w:asciiTheme="minorHAnsi" w:hAnsiTheme="minorHAnsi"/>
              </w:rPr>
            </w:pPr>
          </w:p>
        </w:tc>
        <w:tc>
          <w:tcPr>
            <w:tcW w:w="6957" w:type="dxa"/>
            <w:tcBorders>
              <w:top w:val="single" w:sz="4" w:space="0" w:color="000000"/>
              <w:left w:val="single" w:sz="4" w:space="0" w:color="000000"/>
              <w:bottom w:val="single" w:sz="4" w:space="0" w:color="000000"/>
              <w:right w:val="single" w:sz="4" w:space="0" w:color="000000"/>
            </w:tcBorders>
            <w:shd w:val="clear" w:color="auto" w:fill="auto"/>
          </w:tcPr>
          <w:p w:rsidR="00041B28" w:rsidRPr="00D52FBD" w:rsidRDefault="00041B28" w:rsidP="00E209E3">
            <w:pPr>
              <w:spacing w:line="100" w:lineRule="atLeast"/>
              <w:rPr>
                <w:rFonts w:asciiTheme="minorHAnsi" w:hAnsiTheme="minorHAnsi"/>
              </w:rPr>
            </w:pPr>
            <w:r w:rsidRPr="00D52FBD">
              <w:rPr>
                <w:rFonts w:asciiTheme="minorHAnsi" w:hAnsiTheme="minorHAnsi"/>
              </w:rPr>
              <w:t>No assessments submitted.</w:t>
            </w:r>
          </w:p>
        </w:tc>
      </w:tr>
    </w:tbl>
    <w:p w:rsidR="00041B28" w:rsidRPr="00D52FBD" w:rsidRDefault="00041B28" w:rsidP="00041B28">
      <w:pPr>
        <w:rPr>
          <w:rFonts w:asciiTheme="minorHAnsi" w:hAnsiTheme="minorHAnsi"/>
        </w:rPr>
      </w:pPr>
    </w:p>
    <w:p w:rsidR="00A555A1" w:rsidRPr="00D52FBD" w:rsidRDefault="00A555A1">
      <w:pPr>
        <w:rPr>
          <w:rFonts w:asciiTheme="minorHAnsi" w:hAnsiTheme="minorHAnsi"/>
        </w:rPr>
      </w:pPr>
    </w:p>
    <w:sectPr w:rsidR="00A555A1" w:rsidRPr="00D52FBD" w:rsidSect="00041B2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F86" w:rsidRDefault="00F21F86">
      <w:r>
        <w:separator/>
      </w:r>
    </w:p>
  </w:endnote>
  <w:endnote w:type="continuationSeparator" w:id="0">
    <w:p w:rsidR="00F21F86" w:rsidRDefault="00F21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83F" w:rsidRDefault="006A3399" w:rsidP="00954CF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7583F" w:rsidRDefault="00F21F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83F" w:rsidRDefault="006A3399" w:rsidP="00954CF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015EC">
      <w:rPr>
        <w:rStyle w:val="PageNumber"/>
        <w:noProof/>
      </w:rPr>
      <w:t>2</w:t>
    </w:r>
    <w:r>
      <w:rPr>
        <w:rStyle w:val="PageNumber"/>
      </w:rPr>
      <w:fldChar w:fldCharType="end"/>
    </w:r>
  </w:p>
  <w:p w:rsidR="00E7583F" w:rsidRDefault="00F21F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F86" w:rsidRDefault="00F21F86">
      <w:r>
        <w:separator/>
      </w:r>
    </w:p>
  </w:footnote>
  <w:footnote w:type="continuationSeparator" w:id="0">
    <w:p w:rsidR="00F21F86" w:rsidRDefault="00F21F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83F" w:rsidRDefault="006A3399">
    <w:pPr>
      <w:pStyle w:val="Header"/>
    </w:pPr>
    <w:r>
      <w:rPr>
        <w:rFonts w:ascii="Tahoma" w:hAnsi="Tahoma"/>
        <w:b/>
        <w:color w:val="808080"/>
        <w:sz w:val="16"/>
      </w:rPr>
      <w:tab/>
    </w:r>
    <w:r>
      <w:rPr>
        <w:rFonts w:ascii="Tahoma" w:hAnsi="Tahoma"/>
        <w:b/>
        <w:color w:val="808080"/>
        <w:sz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Symbol" w:hAnsi="Symbol" w:cs="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rPr>
        <w:rFonts w:ascii="Courier New" w:hAnsi="Courier New" w:cs="Courier New" w:hint="default"/>
      </w:rPr>
    </w:lvl>
    <w:lvl w:ilvl="3">
      <w:start w:val="1"/>
      <w:numFmt w:val="none"/>
      <w:suff w:val="nothing"/>
      <w:lvlText w:val=""/>
      <w:lvlJc w:val="left"/>
      <w:pPr>
        <w:tabs>
          <w:tab w:val="num" w:pos="0"/>
        </w:tabs>
        <w:ind w:left="864" w:hanging="864"/>
      </w:pPr>
      <w:rPr>
        <w:rFonts w:ascii="Wingdings" w:hAnsi="Wingdings" w:cs="Wingding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C"/>
    <w:multiLevelType w:val="multilevel"/>
    <w:tmpl w:val="0000000C"/>
    <w:name w:val="WW8Num12"/>
    <w:lvl w:ilvl="0">
      <w:start w:val="1"/>
      <w:numFmt w:val="bullet"/>
      <w:lvlText w:val=""/>
      <w:lvlJc w:val="left"/>
      <w:pPr>
        <w:tabs>
          <w:tab w:val="num" w:pos="0"/>
        </w:tabs>
        <w:ind w:left="360" w:hanging="360"/>
      </w:pPr>
      <w:rPr>
        <w:rFonts w:ascii="Symbol" w:hAnsi="Symbol" w:cs="Tahoma" w:hint="default"/>
        <w:color w:val="00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Tahoma" w:hint="default"/>
        <w:color w:val="000000"/>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Tahoma" w:hint="default"/>
        <w:color w:val="000000"/>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nsid w:val="0000000D"/>
    <w:multiLevelType w:val="multilevel"/>
    <w:tmpl w:val="0000000D"/>
    <w:name w:val="WW8Num13"/>
    <w:lvl w:ilvl="0">
      <w:start w:val="1"/>
      <w:numFmt w:val="bullet"/>
      <w:lvlText w:val=""/>
      <w:lvlJc w:val="left"/>
      <w:pPr>
        <w:tabs>
          <w:tab w:val="num" w:pos="0"/>
        </w:tabs>
        <w:ind w:left="360" w:hanging="360"/>
      </w:pPr>
      <w:rPr>
        <w:rFonts w:ascii="Symbol" w:hAnsi="Symbol" w:cs="Tahoma" w:hint="default"/>
        <w:color w:val="00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Tahoma" w:hint="default"/>
        <w:color w:val="000000"/>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Tahoma" w:hint="default"/>
        <w:color w:val="000000"/>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nsid w:val="0000000E"/>
    <w:multiLevelType w:val="multilevel"/>
    <w:tmpl w:val="0000000E"/>
    <w:name w:val="WW8Num14"/>
    <w:lvl w:ilvl="0">
      <w:start w:val="1"/>
      <w:numFmt w:val="bullet"/>
      <w:lvlText w:val=""/>
      <w:lvlJc w:val="left"/>
      <w:pPr>
        <w:tabs>
          <w:tab w:val="num" w:pos="0"/>
        </w:tabs>
        <w:ind w:left="360" w:hanging="360"/>
      </w:pPr>
      <w:rPr>
        <w:rFonts w:ascii="Symbol" w:hAnsi="Symbol" w:hint="default"/>
        <w:b/>
        <w:color w:val="000000"/>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hint="default"/>
        <w:b/>
        <w:color w:val="000000"/>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hint="default"/>
        <w:b/>
        <w:color w:val="000000"/>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4">
    <w:nsid w:val="0000000F"/>
    <w:multiLevelType w:val="multilevel"/>
    <w:tmpl w:val="0000000F"/>
    <w:name w:val="WW8Num15"/>
    <w:lvl w:ilvl="0">
      <w:start w:val="1"/>
      <w:numFmt w:val="bullet"/>
      <w:lvlText w:val=""/>
      <w:lvlJc w:val="left"/>
      <w:pPr>
        <w:tabs>
          <w:tab w:val="num" w:pos="0"/>
        </w:tabs>
        <w:ind w:left="360" w:hanging="360"/>
      </w:pPr>
      <w:rPr>
        <w:rFonts w:ascii="Symbol" w:hAnsi="Symbol"/>
        <w:color w:val="000000"/>
      </w:rPr>
    </w:lvl>
    <w:lvl w:ilvl="1">
      <w:start w:val="1"/>
      <w:numFmt w:val="bullet"/>
      <w:lvlText w:val="o"/>
      <w:lvlJc w:val="left"/>
      <w:pPr>
        <w:tabs>
          <w:tab w:val="num" w:pos="0"/>
        </w:tabs>
        <w:ind w:left="1080" w:hanging="360"/>
      </w:pPr>
      <w:rPr>
        <w:rFonts w:ascii="Courier New" w:hAnsi="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color w:val="000000"/>
      </w:rPr>
    </w:lvl>
    <w:lvl w:ilvl="4">
      <w:start w:val="1"/>
      <w:numFmt w:val="bullet"/>
      <w:lvlText w:val="o"/>
      <w:lvlJc w:val="left"/>
      <w:pPr>
        <w:tabs>
          <w:tab w:val="num" w:pos="0"/>
        </w:tabs>
        <w:ind w:left="3240" w:hanging="360"/>
      </w:pPr>
      <w:rPr>
        <w:rFonts w:ascii="Courier New" w:hAnsi="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color w:val="000000"/>
      </w:rPr>
    </w:lvl>
    <w:lvl w:ilvl="7">
      <w:start w:val="1"/>
      <w:numFmt w:val="bullet"/>
      <w:lvlText w:val="o"/>
      <w:lvlJc w:val="left"/>
      <w:pPr>
        <w:tabs>
          <w:tab w:val="num" w:pos="0"/>
        </w:tabs>
        <w:ind w:left="5400" w:hanging="360"/>
      </w:pPr>
      <w:rPr>
        <w:rFonts w:ascii="Courier New" w:hAnsi="Courier New"/>
      </w:rPr>
    </w:lvl>
    <w:lvl w:ilvl="8">
      <w:start w:val="1"/>
      <w:numFmt w:val="bullet"/>
      <w:lvlText w:val=""/>
      <w:lvlJc w:val="left"/>
      <w:pPr>
        <w:tabs>
          <w:tab w:val="num" w:pos="0"/>
        </w:tabs>
        <w:ind w:left="6120" w:hanging="360"/>
      </w:pPr>
      <w:rPr>
        <w:rFonts w:ascii="Wingdings" w:hAnsi="Wingdings"/>
      </w:rPr>
    </w:lvl>
  </w:abstractNum>
  <w:abstractNum w:abstractNumId="5">
    <w:nsid w:val="00000010"/>
    <w:multiLevelType w:val="multilevel"/>
    <w:tmpl w:val="00000010"/>
    <w:name w:val="WW8Num16"/>
    <w:lvl w:ilvl="0">
      <w:start w:val="1"/>
      <w:numFmt w:val="bullet"/>
      <w:lvlText w:val=""/>
      <w:lvlJc w:val="left"/>
      <w:pPr>
        <w:tabs>
          <w:tab w:val="num" w:pos="0"/>
        </w:tabs>
        <w:ind w:left="360" w:hanging="360"/>
      </w:pPr>
      <w:rPr>
        <w:rFonts w:ascii="Symbol" w:hAnsi="Symbol" w:cs="Symbol" w:hint="default"/>
        <w:color w:val="00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color w:val="000000"/>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color w:val="000000"/>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nsid w:val="5D154A3E"/>
    <w:multiLevelType w:val="hybridMultilevel"/>
    <w:tmpl w:val="FD0089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D81"/>
    <w:rsid w:val="00041B28"/>
    <w:rsid w:val="006A3399"/>
    <w:rsid w:val="00A555A1"/>
    <w:rsid w:val="00AB48EC"/>
    <w:rsid w:val="00B015EC"/>
    <w:rsid w:val="00D52FBD"/>
    <w:rsid w:val="00DA4D81"/>
    <w:rsid w:val="00F21F86"/>
    <w:rsid w:val="00F678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D81"/>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DA4D81"/>
    <w:pPr>
      <w:keepNext/>
      <w:suppressAutoHyphens w:val="0"/>
      <w:outlineLvl w:val="0"/>
    </w:pPr>
    <w:rPr>
      <w:rFonts w:ascii="Tahoma" w:hAnsi="Tahoma"/>
      <w:szCs w:val="20"/>
      <w:lang w:eastAsia="en-US"/>
    </w:rPr>
  </w:style>
  <w:style w:type="paragraph" w:styleId="Heading2">
    <w:name w:val="heading 2"/>
    <w:basedOn w:val="Normal"/>
    <w:next w:val="Normal"/>
    <w:link w:val="Heading2Char"/>
    <w:qFormat/>
    <w:rsid w:val="00DA4D81"/>
    <w:pPr>
      <w:keepNext/>
      <w:suppressAutoHyphens w:val="0"/>
      <w:outlineLvl w:val="1"/>
    </w:pPr>
    <w:rPr>
      <w:rFonts w:ascii="Tahoma" w:hAnsi="Tahoma"/>
      <w:b/>
      <w:szCs w:val="20"/>
      <w:lang w:eastAsia="en-US"/>
    </w:rPr>
  </w:style>
  <w:style w:type="paragraph" w:styleId="Heading3">
    <w:name w:val="heading 3"/>
    <w:basedOn w:val="Normal"/>
    <w:next w:val="Normal"/>
    <w:link w:val="Heading3Char"/>
    <w:qFormat/>
    <w:rsid w:val="00DA4D81"/>
    <w:pPr>
      <w:keepNext/>
      <w:suppressAutoHyphens w:val="0"/>
      <w:outlineLvl w:val="2"/>
    </w:pPr>
    <w:rPr>
      <w:rFonts w:ascii="Tahoma" w:hAnsi="Tahoma" w:cs="Tahoma"/>
      <w:b/>
      <w:bCs/>
      <w:sz w:val="20"/>
      <w:lang w:eastAsia="en-US"/>
    </w:rPr>
  </w:style>
  <w:style w:type="paragraph" w:styleId="Heading5">
    <w:name w:val="heading 5"/>
    <w:basedOn w:val="Normal"/>
    <w:next w:val="Normal"/>
    <w:link w:val="Heading5Char"/>
    <w:qFormat/>
    <w:rsid w:val="00DA4D81"/>
    <w:pPr>
      <w:keepNext/>
      <w:tabs>
        <w:tab w:val="num" w:pos="432"/>
      </w:tabs>
      <w:suppressAutoHyphens w:val="0"/>
      <w:outlineLvl w:val="4"/>
    </w:pPr>
    <w:rPr>
      <w:rFonts w:ascii="Tahoma" w:hAnsi="Tahoma" w:cs="Tahoma"/>
      <w:b/>
      <w:bCs/>
      <w:sz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4D81"/>
    <w:rPr>
      <w:rFonts w:ascii="Tahoma" w:eastAsia="Times New Roman" w:hAnsi="Tahoma" w:cs="Times New Roman"/>
      <w:sz w:val="24"/>
      <w:szCs w:val="20"/>
    </w:rPr>
  </w:style>
  <w:style w:type="character" w:customStyle="1" w:styleId="Heading2Char">
    <w:name w:val="Heading 2 Char"/>
    <w:basedOn w:val="DefaultParagraphFont"/>
    <w:link w:val="Heading2"/>
    <w:rsid w:val="00DA4D81"/>
    <w:rPr>
      <w:rFonts w:ascii="Tahoma" w:eastAsia="Times New Roman" w:hAnsi="Tahoma" w:cs="Times New Roman"/>
      <w:b/>
      <w:sz w:val="24"/>
      <w:szCs w:val="20"/>
    </w:rPr>
  </w:style>
  <w:style w:type="character" w:customStyle="1" w:styleId="Heading3Char">
    <w:name w:val="Heading 3 Char"/>
    <w:basedOn w:val="DefaultParagraphFont"/>
    <w:link w:val="Heading3"/>
    <w:rsid w:val="00DA4D81"/>
    <w:rPr>
      <w:rFonts w:ascii="Tahoma" w:eastAsia="Times New Roman" w:hAnsi="Tahoma" w:cs="Tahoma"/>
      <w:b/>
      <w:bCs/>
      <w:sz w:val="20"/>
      <w:szCs w:val="24"/>
    </w:rPr>
  </w:style>
  <w:style w:type="character" w:customStyle="1" w:styleId="Heading5Char">
    <w:name w:val="Heading 5 Char"/>
    <w:basedOn w:val="DefaultParagraphFont"/>
    <w:link w:val="Heading5"/>
    <w:rsid w:val="00DA4D81"/>
    <w:rPr>
      <w:rFonts w:ascii="Tahoma" w:eastAsia="Times New Roman" w:hAnsi="Tahoma" w:cs="Tahoma"/>
      <w:b/>
      <w:bCs/>
      <w:sz w:val="16"/>
      <w:szCs w:val="24"/>
    </w:rPr>
  </w:style>
  <w:style w:type="paragraph" w:styleId="BodyText">
    <w:name w:val="Body Text"/>
    <w:basedOn w:val="Normal"/>
    <w:link w:val="BodyTextChar"/>
    <w:rsid w:val="00DA4D81"/>
    <w:pPr>
      <w:spacing w:after="120"/>
    </w:pPr>
  </w:style>
  <w:style w:type="character" w:customStyle="1" w:styleId="BodyTextChar">
    <w:name w:val="Body Text Char"/>
    <w:basedOn w:val="DefaultParagraphFont"/>
    <w:link w:val="BodyText"/>
    <w:rsid w:val="00DA4D81"/>
    <w:rPr>
      <w:rFonts w:ascii="Times New Roman" w:eastAsia="Times New Roman" w:hAnsi="Times New Roman" w:cs="Times New Roman"/>
      <w:sz w:val="24"/>
      <w:szCs w:val="24"/>
      <w:lang w:eastAsia="ar-SA"/>
    </w:rPr>
  </w:style>
  <w:style w:type="paragraph" w:styleId="Footer">
    <w:name w:val="footer"/>
    <w:basedOn w:val="Normal"/>
    <w:link w:val="FooterChar"/>
    <w:rsid w:val="00DA4D81"/>
    <w:pPr>
      <w:tabs>
        <w:tab w:val="center" w:pos="4153"/>
        <w:tab w:val="right" w:pos="8306"/>
      </w:tabs>
    </w:pPr>
  </w:style>
  <w:style w:type="character" w:customStyle="1" w:styleId="FooterChar">
    <w:name w:val="Footer Char"/>
    <w:basedOn w:val="DefaultParagraphFont"/>
    <w:link w:val="Footer"/>
    <w:rsid w:val="00DA4D81"/>
    <w:rPr>
      <w:rFonts w:ascii="Times New Roman" w:eastAsia="Times New Roman" w:hAnsi="Times New Roman" w:cs="Times New Roman"/>
      <w:sz w:val="24"/>
      <w:szCs w:val="24"/>
      <w:lang w:eastAsia="ar-SA"/>
    </w:rPr>
  </w:style>
  <w:style w:type="character" w:styleId="PageNumber">
    <w:name w:val="page number"/>
    <w:basedOn w:val="DefaultParagraphFont"/>
    <w:rsid w:val="00DA4D81"/>
  </w:style>
  <w:style w:type="paragraph" w:styleId="Header">
    <w:name w:val="header"/>
    <w:basedOn w:val="Normal"/>
    <w:link w:val="HeaderChar"/>
    <w:rsid w:val="00DA4D81"/>
    <w:pPr>
      <w:tabs>
        <w:tab w:val="center" w:pos="4153"/>
        <w:tab w:val="right" w:pos="8306"/>
      </w:tabs>
      <w:suppressAutoHyphens w:val="0"/>
    </w:pPr>
    <w:rPr>
      <w:lang w:eastAsia="en-US"/>
    </w:rPr>
  </w:style>
  <w:style w:type="character" w:customStyle="1" w:styleId="HeaderChar">
    <w:name w:val="Header Char"/>
    <w:basedOn w:val="DefaultParagraphFont"/>
    <w:link w:val="Header"/>
    <w:rsid w:val="00DA4D81"/>
    <w:rPr>
      <w:rFonts w:ascii="Times New Roman" w:eastAsia="Times New Roman" w:hAnsi="Times New Roman" w:cs="Times New Roman"/>
      <w:sz w:val="24"/>
      <w:szCs w:val="24"/>
    </w:rPr>
  </w:style>
  <w:style w:type="paragraph" w:styleId="NormalWeb">
    <w:name w:val="Normal (Web)"/>
    <w:basedOn w:val="Normal"/>
    <w:rsid w:val="00DA4D81"/>
    <w:pPr>
      <w:suppressAutoHyphens w:val="0"/>
      <w:spacing w:before="100" w:beforeAutospacing="1" w:after="100" w:afterAutospacing="1"/>
    </w:pPr>
    <w:rPr>
      <w:rFonts w:ascii="Arial Unicode MS" w:eastAsia="Arial Unicode MS" w:hAnsi="Arial Unicode MS" w:cs="Arial Unicode MS"/>
      <w:lang w:eastAsia="en-US"/>
    </w:rPr>
  </w:style>
  <w:style w:type="paragraph" w:styleId="PlainText">
    <w:name w:val="Plain Text"/>
    <w:basedOn w:val="Normal"/>
    <w:link w:val="PlainTextChar"/>
    <w:uiPriority w:val="99"/>
    <w:unhideWhenUsed/>
    <w:rsid w:val="00DA4D81"/>
    <w:pPr>
      <w:suppressAutoHyphens w:val="0"/>
    </w:pPr>
    <w:rPr>
      <w:rFonts w:ascii="Calibri" w:eastAsia="Calibri" w:hAnsi="Calibri"/>
      <w:sz w:val="22"/>
      <w:szCs w:val="21"/>
      <w:lang w:eastAsia="en-US"/>
    </w:rPr>
  </w:style>
  <w:style w:type="character" w:customStyle="1" w:styleId="PlainTextChar">
    <w:name w:val="Plain Text Char"/>
    <w:basedOn w:val="DefaultParagraphFont"/>
    <w:link w:val="PlainText"/>
    <w:uiPriority w:val="99"/>
    <w:rsid w:val="00DA4D81"/>
    <w:rPr>
      <w:rFonts w:ascii="Calibri" w:eastAsia="Calibri" w:hAnsi="Calibri" w:cs="Times New Roman"/>
      <w:szCs w:val="21"/>
    </w:rPr>
  </w:style>
  <w:style w:type="paragraph" w:styleId="BalloonText">
    <w:name w:val="Balloon Text"/>
    <w:basedOn w:val="Normal"/>
    <w:link w:val="BalloonTextChar"/>
    <w:uiPriority w:val="99"/>
    <w:semiHidden/>
    <w:unhideWhenUsed/>
    <w:rsid w:val="00F678A4"/>
    <w:rPr>
      <w:rFonts w:ascii="Tahoma" w:hAnsi="Tahoma" w:cs="Tahoma"/>
      <w:sz w:val="16"/>
      <w:szCs w:val="16"/>
    </w:rPr>
  </w:style>
  <w:style w:type="character" w:customStyle="1" w:styleId="BalloonTextChar">
    <w:name w:val="Balloon Text Char"/>
    <w:basedOn w:val="DefaultParagraphFont"/>
    <w:link w:val="BalloonText"/>
    <w:uiPriority w:val="99"/>
    <w:semiHidden/>
    <w:rsid w:val="00F678A4"/>
    <w:rPr>
      <w:rFonts w:ascii="Tahoma" w:eastAsia="Times New Roman"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D81"/>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DA4D81"/>
    <w:pPr>
      <w:keepNext/>
      <w:suppressAutoHyphens w:val="0"/>
      <w:outlineLvl w:val="0"/>
    </w:pPr>
    <w:rPr>
      <w:rFonts w:ascii="Tahoma" w:hAnsi="Tahoma"/>
      <w:szCs w:val="20"/>
      <w:lang w:eastAsia="en-US"/>
    </w:rPr>
  </w:style>
  <w:style w:type="paragraph" w:styleId="Heading2">
    <w:name w:val="heading 2"/>
    <w:basedOn w:val="Normal"/>
    <w:next w:val="Normal"/>
    <w:link w:val="Heading2Char"/>
    <w:qFormat/>
    <w:rsid w:val="00DA4D81"/>
    <w:pPr>
      <w:keepNext/>
      <w:suppressAutoHyphens w:val="0"/>
      <w:outlineLvl w:val="1"/>
    </w:pPr>
    <w:rPr>
      <w:rFonts w:ascii="Tahoma" w:hAnsi="Tahoma"/>
      <w:b/>
      <w:szCs w:val="20"/>
      <w:lang w:eastAsia="en-US"/>
    </w:rPr>
  </w:style>
  <w:style w:type="paragraph" w:styleId="Heading3">
    <w:name w:val="heading 3"/>
    <w:basedOn w:val="Normal"/>
    <w:next w:val="Normal"/>
    <w:link w:val="Heading3Char"/>
    <w:qFormat/>
    <w:rsid w:val="00DA4D81"/>
    <w:pPr>
      <w:keepNext/>
      <w:suppressAutoHyphens w:val="0"/>
      <w:outlineLvl w:val="2"/>
    </w:pPr>
    <w:rPr>
      <w:rFonts w:ascii="Tahoma" w:hAnsi="Tahoma" w:cs="Tahoma"/>
      <w:b/>
      <w:bCs/>
      <w:sz w:val="20"/>
      <w:lang w:eastAsia="en-US"/>
    </w:rPr>
  </w:style>
  <w:style w:type="paragraph" w:styleId="Heading5">
    <w:name w:val="heading 5"/>
    <w:basedOn w:val="Normal"/>
    <w:next w:val="Normal"/>
    <w:link w:val="Heading5Char"/>
    <w:qFormat/>
    <w:rsid w:val="00DA4D81"/>
    <w:pPr>
      <w:keepNext/>
      <w:tabs>
        <w:tab w:val="num" w:pos="432"/>
      </w:tabs>
      <w:suppressAutoHyphens w:val="0"/>
      <w:outlineLvl w:val="4"/>
    </w:pPr>
    <w:rPr>
      <w:rFonts w:ascii="Tahoma" w:hAnsi="Tahoma" w:cs="Tahoma"/>
      <w:b/>
      <w:bCs/>
      <w:sz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4D81"/>
    <w:rPr>
      <w:rFonts w:ascii="Tahoma" w:eastAsia="Times New Roman" w:hAnsi="Tahoma" w:cs="Times New Roman"/>
      <w:sz w:val="24"/>
      <w:szCs w:val="20"/>
    </w:rPr>
  </w:style>
  <w:style w:type="character" w:customStyle="1" w:styleId="Heading2Char">
    <w:name w:val="Heading 2 Char"/>
    <w:basedOn w:val="DefaultParagraphFont"/>
    <w:link w:val="Heading2"/>
    <w:rsid w:val="00DA4D81"/>
    <w:rPr>
      <w:rFonts w:ascii="Tahoma" w:eastAsia="Times New Roman" w:hAnsi="Tahoma" w:cs="Times New Roman"/>
      <w:b/>
      <w:sz w:val="24"/>
      <w:szCs w:val="20"/>
    </w:rPr>
  </w:style>
  <w:style w:type="character" w:customStyle="1" w:styleId="Heading3Char">
    <w:name w:val="Heading 3 Char"/>
    <w:basedOn w:val="DefaultParagraphFont"/>
    <w:link w:val="Heading3"/>
    <w:rsid w:val="00DA4D81"/>
    <w:rPr>
      <w:rFonts w:ascii="Tahoma" w:eastAsia="Times New Roman" w:hAnsi="Tahoma" w:cs="Tahoma"/>
      <w:b/>
      <w:bCs/>
      <w:sz w:val="20"/>
      <w:szCs w:val="24"/>
    </w:rPr>
  </w:style>
  <w:style w:type="character" w:customStyle="1" w:styleId="Heading5Char">
    <w:name w:val="Heading 5 Char"/>
    <w:basedOn w:val="DefaultParagraphFont"/>
    <w:link w:val="Heading5"/>
    <w:rsid w:val="00DA4D81"/>
    <w:rPr>
      <w:rFonts w:ascii="Tahoma" w:eastAsia="Times New Roman" w:hAnsi="Tahoma" w:cs="Tahoma"/>
      <w:b/>
      <w:bCs/>
      <w:sz w:val="16"/>
      <w:szCs w:val="24"/>
    </w:rPr>
  </w:style>
  <w:style w:type="paragraph" w:styleId="BodyText">
    <w:name w:val="Body Text"/>
    <w:basedOn w:val="Normal"/>
    <w:link w:val="BodyTextChar"/>
    <w:rsid w:val="00DA4D81"/>
    <w:pPr>
      <w:spacing w:after="120"/>
    </w:pPr>
  </w:style>
  <w:style w:type="character" w:customStyle="1" w:styleId="BodyTextChar">
    <w:name w:val="Body Text Char"/>
    <w:basedOn w:val="DefaultParagraphFont"/>
    <w:link w:val="BodyText"/>
    <w:rsid w:val="00DA4D81"/>
    <w:rPr>
      <w:rFonts w:ascii="Times New Roman" w:eastAsia="Times New Roman" w:hAnsi="Times New Roman" w:cs="Times New Roman"/>
      <w:sz w:val="24"/>
      <w:szCs w:val="24"/>
      <w:lang w:eastAsia="ar-SA"/>
    </w:rPr>
  </w:style>
  <w:style w:type="paragraph" w:styleId="Footer">
    <w:name w:val="footer"/>
    <w:basedOn w:val="Normal"/>
    <w:link w:val="FooterChar"/>
    <w:rsid w:val="00DA4D81"/>
    <w:pPr>
      <w:tabs>
        <w:tab w:val="center" w:pos="4153"/>
        <w:tab w:val="right" w:pos="8306"/>
      </w:tabs>
    </w:pPr>
  </w:style>
  <w:style w:type="character" w:customStyle="1" w:styleId="FooterChar">
    <w:name w:val="Footer Char"/>
    <w:basedOn w:val="DefaultParagraphFont"/>
    <w:link w:val="Footer"/>
    <w:rsid w:val="00DA4D81"/>
    <w:rPr>
      <w:rFonts w:ascii="Times New Roman" w:eastAsia="Times New Roman" w:hAnsi="Times New Roman" w:cs="Times New Roman"/>
      <w:sz w:val="24"/>
      <w:szCs w:val="24"/>
      <w:lang w:eastAsia="ar-SA"/>
    </w:rPr>
  </w:style>
  <w:style w:type="character" w:styleId="PageNumber">
    <w:name w:val="page number"/>
    <w:basedOn w:val="DefaultParagraphFont"/>
    <w:rsid w:val="00DA4D81"/>
  </w:style>
  <w:style w:type="paragraph" w:styleId="Header">
    <w:name w:val="header"/>
    <w:basedOn w:val="Normal"/>
    <w:link w:val="HeaderChar"/>
    <w:rsid w:val="00DA4D81"/>
    <w:pPr>
      <w:tabs>
        <w:tab w:val="center" w:pos="4153"/>
        <w:tab w:val="right" w:pos="8306"/>
      </w:tabs>
      <w:suppressAutoHyphens w:val="0"/>
    </w:pPr>
    <w:rPr>
      <w:lang w:eastAsia="en-US"/>
    </w:rPr>
  </w:style>
  <w:style w:type="character" w:customStyle="1" w:styleId="HeaderChar">
    <w:name w:val="Header Char"/>
    <w:basedOn w:val="DefaultParagraphFont"/>
    <w:link w:val="Header"/>
    <w:rsid w:val="00DA4D81"/>
    <w:rPr>
      <w:rFonts w:ascii="Times New Roman" w:eastAsia="Times New Roman" w:hAnsi="Times New Roman" w:cs="Times New Roman"/>
      <w:sz w:val="24"/>
      <w:szCs w:val="24"/>
    </w:rPr>
  </w:style>
  <w:style w:type="paragraph" w:styleId="NormalWeb">
    <w:name w:val="Normal (Web)"/>
    <w:basedOn w:val="Normal"/>
    <w:rsid w:val="00DA4D81"/>
    <w:pPr>
      <w:suppressAutoHyphens w:val="0"/>
      <w:spacing w:before="100" w:beforeAutospacing="1" w:after="100" w:afterAutospacing="1"/>
    </w:pPr>
    <w:rPr>
      <w:rFonts w:ascii="Arial Unicode MS" w:eastAsia="Arial Unicode MS" w:hAnsi="Arial Unicode MS" w:cs="Arial Unicode MS"/>
      <w:lang w:eastAsia="en-US"/>
    </w:rPr>
  </w:style>
  <w:style w:type="paragraph" w:styleId="PlainText">
    <w:name w:val="Plain Text"/>
    <w:basedOn w:val="Normal"/>
    <w:link w:val="PlainTextChar"/>
    <w:uiPriority w:val="99"/>
    <w:unhideWhenUsed/>
    <w:rsid w:val="00DA4D81"/>
    <w:pPr>
      <w:suppressAutoHyphens w:val="0"/>
    </w:pPr>
    <w:rPr>
      <w:rFonts w:ascii="Calibri" w:eastAsia="Calibri" w:hAnsi="Calibri"/>
      <w:sz w:val="22"/>
      <w:szCs w:val="21"/>
      <w:lang w:eastAsia="en-US"/>
    </w:rPr>
  </w:style>
  <w:style w:type="character" w:customStyle="1" w:styleId="PlainTextChar">
    <w:name w:val="Plain Text Char"/>
    <w:basedOn w:val="DefaultParagraphFont"/>
    <w:link w:val="PlainText"/>
    <w:uiPriority w:val="99"/>
    <w:rsid w:val="00DA4D81"/>
    <w:rPr>
      <w:rFonts w:ascii="Calibri" w:eastAsia="Calibri" w:hAnsi="Calibri" w:cs="Times New Roman"/>
      <w:szCs w:val="21"/>
    </w:rPr>
  </w:style>
  <w:style w:type="paragraph" w:styleId="BalloonText">
    <w:name w:val="Balloon Text"/>
    <w:basedOn w:val="Normal"/>
    <w:link w:val="BalloonTextChar"/>
    <w:uiPriority w:val="99"/>
    <w:semiHidden/>
    <w:unhideWhenUsed/>
    <w:rsid w:val="00F678A4"/>
    <w:rPr>
      <w:rFonts w:ascii="Tahoma" w:hAnsi="Tahoma" w:cs="Tahoma"/>
      <w:sz w:val="16"/>
      <w:szCs w:val="16"/>
    </w:rPr>
  </w:style>
  <w:style w:type="character" w:customStyle="1" w:styleId="BalloonTextChar">
    <w:name w:val="Balloon Text Char"/>
    <w:basedOn w:val="DefaultParagraphFont"/>
    <w:link w:val="BalloonText"/>
    <w:uiPriority w:val="99"/>
    <w:semiHidden/>
    <w:rsid w:val="00F678A4"/>
    <w:rPr>
      <w:rFonts w:ascii="Tahoma" w:eastAsia="Times New Roma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11173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Archibald, Jacqueline</dc:creator>
  <cp:lastModifiedBy>Archibald, Jacqueline</cp:lastModifiedBy>
  <cp:revision>4</cp:revision>
  <dcterms:created xsi:type="dcterms:W3CDTF">2016-09-14T14:48:00Z</dcterms:created>
  <dcterms:modified xsi:type="dcterms:W3CDTF">2016-09-15T12:34:00Z</dcterms:modified>
</cp:coreProperties>
</file>